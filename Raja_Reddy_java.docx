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48E41" w14:textId="77777777" w:rsidR="006D03AE" w:rsidRPr="0007334B" w:rsidRDefault="004C558C" w:rsidP="00AF3FEC">
      <w:pPr>
        <w:spacing w:after="0" w:line="240" w:lineRule="auto"/>
        <w:jc w:val="center"/>
        <w:rPr>
          <w:rFonts w:ascii="Calibri" w:eastAsia="Georgia" w:hAnsi="Calibri" w:cs="Calibri"/>
          <w:b/>
          <w:sz w:val="32"/>
          <w:szCs w:val="32"/>
        </w:rPr>
      </w:pPr>
      <w:r w:rsidRPr="004C558C">
        <w:rPr>
          <w:rFonts w:ascii="Calibri" w:eastAsia="Georgia" w:hAnsi="Calibri" w:cs="Calibri"/>
          <w:b/>
          <w:sz w:val="32"/>
          <w:szCs w:val="32"/>
        </w:rPr>
        <w:t>Raja Reddy</w:t>
      </w:r>
    </w:p>
    <w:p w14:paraId="3BC22895" w14:textId="79A35EA0" w:rsidR="004C558C" w:rsidRPr="0098079A" w:rsidRDefault="004C558C" w:rsidP="00AF3FEC">
      <w:pPr>
        <w:spacing w:after="0" w:line="240" w:lineRule="auto"/>
        <w:jc w:val="center"/>
        <w:rPr>
          <w:rFonts w:ascii="Calibri" w:hAnsi="Calibri"/>
          <w:b/>
          <w:sz w:val="20"/>
          <w:szCs w:val="20"/>
        </w:rPr>
      </w:pPr>
      <w:r w:rsidRPr="0098079A">
        <w:rPr>
          <w:rFonts w:ascii="Calibri" w:hAnsi="Calibri"/>
          <w:b/>
          <w:sz w:val="20"/>
          <w:szCs w:val="20"/>
        </w:rPr>
        <w:t xml:space="preserve">Email ID: </w:t>
      </w:r>
      <w:hyperlink r:id="rId8" w:history="1">
        <w:r w:rsidR="00D776C6" w:rsidRPr="00290E67">
          <w:rPr>
            <w:rStyle w:val="Hyperlink"/>
            <w:rFonts w:ascii="Calibri" w:hAnsi="Calibri"/>
            <w:b/>
            <w:sz w:val="20"/>
            <w:szCs w:val="20"/>
          </w:rPr>
          <w:t>mrajakumarreddy2@gmail.com</w:t>
        </w:r>
      </w:hyperlink>
      <w:r w:rsidRPr="0098079A">
        <w:rPr>
          <w:rFonts w:ascii="Calibri" w:hAnsi="Calibri"/>
          <w:b/>
          <w:sz w:val="20"/>
          <w:szCs w:val="20"/>
        </w:rPr>
        <w:t xml:space="preserve">| </w:t>
      </w:r>
      <w:r w:rsidR="002464B0" w:rsidRPr="0098079A">
        <w:rPr>
          <w:rFonts w:ascii="Calibri" w:hAnsi="Calibri"/>
          <w:b/>
          <w:sz w:val="20"/>
          <w:szCs w:val="20"/>
        </w:rPr>
        <w:t>Contact No.</w:t>
      </w:r>
      <w:r w:rsidRPr="0098079A">
        <w:rPr>
          <w:rFonts w:ascii="Calibri" w:hAnsi="Calibri"/>
          <w:b/>
          <w:sz w:val="20"/>
          <w:szCs w:val="20"/>
        </w:rPr>
        <w:t xml:space="preserve">: </w:t>
      </w:r>
      <w:r w:rsidRPr="0098079A">
        <w:rPr>
          <w:rFonts w:ascii="Calibri" w:hAnsi="Calibri"/>
          <w:bCs/>
          <w:sz w:val="20"/>
          <w:szCs w:val="20"/>
        </w:rPr>
        <w:t>+91-</w:t>
      </w:r>
      <w:r w:rsidR="007F5FF2">
        <w:rPr>
          <w:rFonts w:ascii="Times" w:eastAsia="Times" w:hAnsi="Times" w:cs="Times"/>
          <w:color w:val="auto"/>
        </w:rPr>
        <w:t>7901283972</w:t>
      </w:r>
    </w:p>
    <w:p w14:paraId="229BB539" w14:textId="77777777" w:rsidR="00D359F4" w:rsidRPr="0007334B" w:rsidRDefault="00D359F4" w:rsidP="00AF3FEC">
      <w:pPr>
        <w:spacing w:after="0" w:line="240" w:lineRule="auto"/>
        <w:jc w:val="both"/>
        <w:rPr>
          <w:rFonts w:ascii="Calibri" w:hAnsi="Calibri" w:cs="Calibri"/>
          <w:b/>
        </w:rPr>
      </w:pPr>
    </w:p>
    <w:p w14:paraId="4A83FE0F" w14:textId="77777777" w:rsidR="00BC0F2C" w:rsidRPr="0007334B" w:rsidRDefault="00BC0F2C" w:rsidP="00AF3FEC">
      <w:pPr>
        <w:spacing w:before="40" w:after="40" w:line="240" w:lineRule="auto"/>
        <w:jc w:val="both"/>
        <w:rPr>
          <w:rFonts w:ascii="Calibri" w:hAnsi="Calibri" w:cs="Calibri"/>
          <w:b/>
        </w:rPr>
      </w:pPr>
      <w:r w:rsidRPr="0007334B">
        <w:rPr>
          <w:rFonts w:ascii="Calibri" w:hAnsi="Calibri" w:cs="Calibri"/>
          <w:b/>
        </w:rPr>
        <w:t>Career</w:t>
      </w:r>
      <w:r w:rsidR="00D67EA6" w:rsidRPr="0007334B">
        <w:rPr>
          <w:rFonts w:ascii="Calibri" w:hAnsi="Calibri" w:cs="Calibri"/>
          <w:b/>
        </w:rPr>
        <w:t xml:space="preserve"> </w:t>
      </w:r>
      <w:r w:rsidRPr="0007334B">
        <w:rPr>
          <w:rFonts w:ascii="Calibri" w:hAnsi="Calibri" w:cs="Calibri"/>
          <w:b/>
        </w:rPr>
        <w:t>Abstract</w:t>
      </w:r>
      <w:r w:rsidR="006E2AB6" w:rsidRPr="0007334B">
        <w:rPr>
          <w:rFonts w:ascii="Calibri" w:hAnsi="Calibri" w:cs="Calibri"/>
          <w:b/>
        </w:rPr>
        <w:t>:</w:t>
      </w:r>
    </w:p>
    <w:p w14:paraId="44B661B0" w14:textId="77777777" w:rsidR="00D359F4" w:rsidRPr="0007334B" w:rsidRDefault="00D359F4" w:rsidP="00AF3FEC">
      <w:pPr>
        <w:spacing w:before="40" w:after="40" w:line="240" w:lineRule="auto"/>
        <w:jc w:val="both"/>
        <w:rPr>
          <w:rFonts w:ascii="Calibri" w:hAnsi="Calibri" w:cs="Calibri"/>
          <w:b/>
        </w:rPr>
      </w:pPr>
    </w:p>
    <w:p w14:paraId="23CE676B" w14:textId="4B7A3875" w:rsidR="00B4668C" w:rsidRPr="00EB0479" w:rsidRDefault="00B4668C" w:rsidP="00F34376">
      <w:pPr>
        <w:widowControl/>
        <w:numPr>
          <w:ilvl w:val="0"/>
          <w:numId w:val="22"/>
        </w:numPr>
        <w:suppressAutoHyphens w:val="0"/>
        <w:spacing w:before="40" w:after="40" w:line="240" w:lineRule="auto"/>
        <w:jc w:val="both"/>
        <w:rPr>
          <w:rFonts w:ascii="Calibri" w:hAnsi="Calibri" w:cs="Calibri"/>
          <w:color w:val="auto"/>
          <w:lang w:eastAsia="en-IN"/>
        </w:rPr>
      </w:pPr>
      <w:r>
        <w:rPr>
          <w:rFonts w:ascii="Calibri" w:hAnsi="Calibri" w:cs="Calibri"/>
          <w:b/>
          <w:color w:val="auto"/>
        </w:rPr>
        <w:t xml:space="preserve">Java Professional with </w:t>
      </w:r>
      <w:r w:rsidR="005A0402">
        <w:rPr>
          <w:rFonts w:ascii="Calibri" w:hAnsi="Calibri" w:cs="Calibri"/>
          <w:b/>
          <w:bCs/>
          <w:color w:val="auto"/>
          <w:lang w:eastAsia="en-IN"/>
        </w:rPr>
        <w:t>2</w:t>
      </w:r>
      <w:r w:rsidR="0037647D">
        <w:rPr>
          <w:rFonts w:ascii="Calibri" w:hAnsi="Calibri" w:cs="Calibri"/>
          <w:b/>
          <w:bCs/>
          <w:color w:val="auto"/>
          <w:lang w:eastAsia="en-IN"/>
        </w:rPr>
        <w:t>.1</w:t>
      </w:r>
      <w:r w:rsidR="00430C65">
        <w:rPr>
          <w:rFonts w:ascii="Calibri" w:hAnsi="Calibri" w:cs="Calibri"/>
          <w:b/>
          <w:bCs/>
          <w:color w:val="auto"/>
          <w:lang w:eastAsia="en-IN"/>
        </w:rPr>
        <w:t xml:space="preserve"> </w:t>
      </w:r>
      <w:r w:rsidRPr="00B4668C">
        <w:rPr>
          <w:rFonts w:ascii="Calibri" w:hAnsi="Calibri" w:cs="Calibri"/>
          <w:b/>
          <w:bCs/>
          <w:color w:val="auto"/>
          <w:lang w:eastAsia="en-IN"/>
        </w:rPr>
        <w:t>years</w:t>
      </w:r>
      <w:r w:rsidRPr="00B4668C">
        <w:rPr>
          <w:rFonts w:ascii="Calibri" w:hAnsi="Calibri" w:cs="Calibri"/>
          <w:color w:val="auto"/>
          <w:lang w:eastAsia="en-IN"/>
        </w:rPr>
        <w:t xml:space="preserve"> of experience developing server-side components using </w:t>
      </w:r>
      <w:r w:rsidRPr="00B4668C">
        <w:rPr>
          <w:rFonts w:ascii="Calibri" w:hAnsi="Calibri" w:cs="Calibri"/>
          <w:b/>
          <w:bCs/>
          <w:color w:val="auto"/>
          <w:lang w:eastAsia="en-IN"/>
        </w:rPr>
        <w:t>J2EE</w:t>
      </w:r>
      <w:r w:rsidRPr="00B4668C">
        <w:rPr>
          <w:rFonts w:ascii="Calibri" w:hAnsi="Calibri" w:cs="Calibri"/>
          <w:color w:val="auto"/>
          <w:lang w:eastAsia="en-IN"/>
        </w:rPr>
        <w:t xml:space="preserve"> </w:t>
      </w:r>
      <w:r w:rsidRPr="00B4668C">
        <w:rPr>
          <w:rFonts w:ascii="Calibri" w:hAnsi="Calibri" w:cs="Calibri"/>
          <w:b/>
          <w:bCs/>
          <w:color w:val="auto"/>
          <w:lang w:eastAsia="en-IN"/>
        </w:rPr>
        <w:t>Technologies, Java Frameworks, and Web Services</w:t>
      </w:r>
    </w:p>
    <w:p w14:paraId="2C702904" w14:textId="6B6C06E8" w:rsidR="00EB0479" w:rsidRPr="00EB0479" w:rsidRDefault="00EB0479" w:rsidP="00F34376">
      <w:pPr>
        <w:widowControl/>
        <w:numPr>
          <w:ilvl w:val="0"/>
          <w:numId w:val="22"/>
        </w:numPr>
        <w:suppressAutoHyphens w:val="0"/>
        <w:spacing w:before="40" w:after="40" w:line="240" w:lineRule="auto"/>
        <w:jc w:val="both"/>
        <w:rPr>
          <w:rFonts w:ascii="Calibri" w:hAnsi="Calibri" w:cs="Calibri"/>
          <w:b/>
          <w:bCs/>
          <w:color w:val="auto"/>
          <w:lang w:eastAsia="en-IN"/>
        </w:rPr>
      </w:pPr>
      <w:r w:rsidRPr="00350C71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 xml:space="preserve">Experience in Application Assessment and maintenance of </w:t>
      </w:r>
      <w:r w:rsidRPr="00350C71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FFFFF"/>
        </w:rPr>
        <w:t>Microservices</w:t>
      </w:r>
      <w:r w:rsidRPr="00350C71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 xml:space="preserve"> architecture applications </w:t>
      </w:r>
      <w:r w:rsidRPr="00350C71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FFFFF"/>
        </w:rPr>
        <w:t>using Spring Boot, Spring Cloud config, Pivotal Cloud Foundry</w:t>
      </w:r>
      <w:r w:rsidRPr="00350C71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 xml:space="preserve">, and </w:t>
      </w:r>
      <w:r w:rsidRPr="00350C71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FFFFF"/>
        </w:rPr>
        <w:t>Restful Web Services</w:t>
      </w:r>
      <w:r w:rsidRPr="00EB0479">
        <w:rPr>
          <w:rFonts w:ascii="Arial" w:hAnsi="Arial" w:cs="Arial"/>
          <w:b/>
          <w:bCs/>
          <w:color w:val="384347"/>
          <w:sz w:val="20"/>
          <w:szCs w:val="20"/>
          <w:shd w:val="clear" w:color="auto" w:fill="FFFFFF"/>
        </w:rPr>
        <w:t>.</w:t>
      </w:r>
    </w:p>
    <w:p w14:paraId="40623C7A" w14:textId="7BA9FB2E" w:rsidR="00B4668C" w:rsidRPr="00B4668C" w:rsidRDefault="00B4668C" w:rsidP="00F34376">
      <w:pPr>
        <w:widowControl/>
        <w:numPr>
          <w:ilvl w:val="0"/>
          <w:numId w:val="22"/>
        </w:numPr>
        <w:suppressAutoHyphens w:val="0"/>
        <w:spacing w:before="40" w:after="40" w:line="240" w:lineRule="auto"/>
        <w:jc w:val="both"/>
        <w:rPr>
          <w:rFonts w:ascii="Calibri" w:hAnsi="Calibri" w:cs="Calibri"/>
          <w:color w:val="auto"/>
          <w:lang w:eastAsia="en-IN"/>
        </w:rPr>
      </w:pPr>
      <w:r>
        <w:rPr>
          <w:rFonts w:ascii="Calibri" w:hAnsi="Calibri" w:cs="Calibri"/>
          <w:color w:val="auto"/>
          <w:lang w:eastAsia="en-IN"/>
        </w:rPr>
        <w:t xml:space="preserve">Proficient in </w:t>
      </w:r>
      <w:r w:rsidR="008C07A8">
        <w:rPr>
          <w:rFonts w:ascii="Calibri" w:hAnsi="Calibri" w:cs="Calibri"/>
          <w:color w:val="auto"/>
          <w:lang w:eastAsia="en-IN"/>
        </w:rPr>
        <w:t xml:space="preserve">the </w:t>
      </w:r>
      <w:r w:rsidRPr="00B4668C">
        <w:rPr>
          <w:rFonts w:ascii="Calibri" w:hAnsi="Calibri" w:cs="Calibri"/>
          <w:color w:val="auto"/>
          <w:lang w:eastAsia="en-IN"/>
        </w:rPr>
        <w:t xml:space="preserve">development of object-oriented business applications using </w:t>
      </w:r>
      <w:r w:rsidRPr="00B4668C">
        <w:rPr>
          <w:rFonts w:ascii="Calibri" w:hAnsi="Calibri" w:cs="Calibri"/>
          <w:b/>
          <w:bCs/>
          <w:color w:val="auto"/>
          <w:lang w:eastAsia="en-IN"/>
        </w:rPr>
        <w:t>Java, J2EE, Spring Boot, and Hibernate</w:t>
      </w:r>
    </w:p>
    <w:p w14:paraId="13B6EE89" w14:textId="77777777" w:rsidR="00B4668C" w:rsidRPr="00B4668C" w:rsidRDefault="00B4668C" w:rsidP="00F34376">
      <w:pPr>
        <w:widowControl/>
        <w:numPr>
          <w:ilvl w:val="0"/>
          <w:numId w:val="22"/>
        </w:numPr>
        <w:suppressAutoHyphens w:val="0"/>
        <w:spacing w:before="40" w:after="40" w:line="240" w:lineRule="auto"/>
        <w:jc w:val="both"/>
        <w:rPr>
          <w:rFonts w:ascii="Calibri" w:hAnsi="Calibri" w:cs="Calibri"/>
          <w:color w:val="auto"/>
          <w:lang w:eastAsia="en-IN"/>
        </w:rPr>
      </w:pPr>
      <w:r w:rsidRPr="00B4668C">
        <w:rPr>
          <w:rFonts w:ascii="Calibri" w:hAnsi="Calibri" w:cs="Calibri"/>
          <w:color w:val="auto"/>
          <w:lang w:eastAsia="en-IN"/>
        </w:rPr>
        <w:t xml:space="preserve">Good knowledge of Data Structures </w:t>
      </w:r>
      <w:r>
        <w:rPr>
          <w:rFonts w:ascii="Calibri" w:hAnsi="Calibri" w:cs="Calibri"/>
          <w:color w:val="auto"/>
          <w:lang w:eastAsia="en-IN"/>
        </w:rPr>
        <w:t xml:space="preserve">and </w:t>
      </w:r>
      <w:r w:rsidRPr="00B4668C">
        <w:rPr>
          <w:rFonts w:ascii="Calibri" w:hAnsi="Calibri" w:cs="Calibri"/>
          <w:color w:val="auto"/>
          <w:lang w:eastAsia="en-IN"/>
        </w:rPr>
        <w:t>Algorithms</w:t>
      </w:r>
      <w:r>
        <w:rPr>
          <w:rFonts w:ascii="Calibri" w:hAnsi="Calibri" w:cs="Calibri"/>
          <w:color w:val="auto"/>
          <w:lang w:eastAsia="en-IN"/>
        </w:rPr>
        <w:t xml:space="preserve">, </w:t>
      </w:r>
      <w:r w:rsidRPr="00B4668C">
        <w:rPr>
          <w:rFonts w:ascii="Calibri" w:hAnsi="Calibri" w:cs="Calibri"/>
          <w:color w:val="auto"/>
          <w:lang w:eastAsia="en-IN"/>
        </w:rPr>
        <w:t>and Object-Oriented Programming concepts</w:t>
      </w:r>
    </w:p>
    <w:p w14:paraId="6BE9CBEB" w14:textId="77777777" w:rsidR="00B4668C" w:rsidRPr="00B4668C" w:rsidRDefault="00B4668C" w:rsidP="00F34376">
      <w:pPr>
        <w:widowControl/>
        <w:numPr>
          <w:ilvl w:val="0"/>
          <w:numId w:val="22"/>
        </w:numPr>
        <w:suppressAutoHyphens w:val="0"/>
        <w:spacing w:before="40" w:after="40" w:line="240" w:lineRule="auto"/>
        <w:jc w:val="both"/>
        <w:rPr>
          <w:rFonts w:ascii="Calibri" w:hAnsi="Calibri" w:cs="Calibri"/>
          <w:color w:val="auto"/>
          <w:lang w:eastAsia="en-IN"/>
        </w:rPr>
      </w:pPr>
      <w:r w:rsidRPr="00B4668C">
        <w:rPr>
          <w:rFonts w:ascii="Calibri" w:hAnsi="Calibri" w:cs="Calibri"/>
          <w:color w:val="auto"/>
          <w:lang w:eastAsia="en-IN"/>
        </w:rPr>
        <w:t xml:space="preserve">Good </w:t>
      </w:r>
      <w:r>
        <w:rPr>
          <w:rFonts w:ascii="Calibri" w:hAnsi="Calibri" w:cs="Calibri"/>
          <w:color w:val="auto"/>
          <w:lang w:eastAsia="en-IN"/>
        </w:rPr>
        <w:t>e</w:t>
      </w:r>
      <w:r w:rsidRPr="00B4668C">
        <w:rPr>
          <w:rFonts w:ascii="Calibri" w:hAnsi="Calibri" w:cs="Calibri"/>
          <w:color w:val="auto"/>
          <w:lang w:eastAsia="en-IN"/>
        </w:rPr>
        <w:t xml:space="preserve">xposure to using </w:t>
      </w:r>
      <w:r>
        <w:rPr>
          <w:rFonts w:ascii="Calibri" w:hAnsi="Calibri" w:cs="Calibri"/>
          <w:color w:val="auto"/>
          <w:lang w:eastAsia="en-IN"/>
        </w:rPr>
        <w:t>s</w:t>
      </w:r>
      <w:r w:rsidRPr="00B4668C">
        <w:rPr>
          <w:rFonts w:ascii="Calibri" w:hAnsi="Calibri" w:cs="Calibri"/>
          <w:color w:val="auto"/>
          <w:lang w:eastAsia="en-IN"/>
        </w:rPr>
        <w:t xml:space="preserve">ervers </w:t>
      </w:r>
      <w:r>
        <w:rPr>
          <w:rFonts w:ascii="Calibri" w:hAnsi="Calibri" w:cs="Calibri"/>
          <w:color w:val="auto"/>
          <w:lang w:eastAsia="en-IN"/>
        </w:rPr>
        <w:t xml:space="preserve">such as </w:t>
      </w:r>
      <w:r w:rsidRPr="00B4668C">
        <w:rPr>
          <w:rFonts w:ascii="Calibri" w:hAnsi="Calibri" w:cs="Calibri"/>
          <w:b/>
          <w:bCs/>
          <w:color w:val="auto"/>
          <w:lang w:eastAsia="en-IN"/>
        </w:rPr>
        <w:t>Tomcat, WebSphere, and JBoss</w:t>
      </w:r>
    </w:p>
    <w:p w14:paraId="0340E186" w14:textId="77777777" w:rsidR="00B4668C" w:rsidRPr="00B4668C" w:rsidRDefault="00B4668C" w:rsidP="00F34376">
      <w:pPr>
        <w:widowControl/>
        <w:numPr>
          <w:ilvl w:val="0"/>
          <w:numId w:val="22"/>
        </w:numPr>
        <w:suppressAutoHyphens w:val="0"/>
        <w:spacing w:before="40" w:after="40" w:line="240" w:lineRule="auto"/>
        <w:jc w:val="both"/>
        <w:rPr>
          <w:rFonts w:ascii="Calibri" w:hAnsi="Calibri" w:cs="Calibri"/>
          <w:color w:val="auto"/>
          <w:lang w:eastAsia="en-IN"/>
        </w:rPr>
      </w:pPr>
      <w:r w:rsidRPr="00B4668C">
        <w:rPr>
          <w:rFonts w:ascii="Calibri" w:hAnsi="Calibri" w:cs="Calibri"/>
          <w:color w:val="auto"/>
          <w:lang w:eastAsia="en-IN"/>
        </w:rPr>
        <w:t xml:space="preserve">Excellent understanding of SDLC </w:t>
      </w:r>
      <w:r>
        <w:rPr>
          <w:rFonts w:ascii="Calibri" w:hAnsi="Calibri" w:cs="Calibri"/>
          <w:color w:val="auto"/>
          <w:lang w:eastAsia="en-IN"/>
        </w:rPr>
        <w:t>m</w:t>
      </w:r>
      <w:r w:rsidRPr="00B4668C">
        <w:rPr>
          <w:rFonts w:ascii="Calibri" w:hAnsi="Calibri" w:cs="Calibri"/>
          <w:color w:val="auto"/>
          <w:lang w:eastAsia="en-IN"/>
        </w:rPr>
        <w:t xml:space="preserve">ethodologies </w:t>
      </w:r>
      <w:r>
        <w:rPr>
          <w:rFonts w:ascii="Calibri" w:hAnsi="Calibri" w:cs="Calibri"/>
          <w:color w:val="auto"/>
          <w:lang w:eastAsia="en-IN"/>
        </w:rPr>
        <w:t xml:space="preserve">such as </w:t>
      </w:r>
      <w:r w:rsidRPr="00B4668C">
        <w:rPr>
          <w:rFonts w:ascii="Calibri" w:hAnsi="Calibri" w:cs="Calibri"/>
          <w:color w:val="auto"/>
          <w:lang w:eastAsia="en-IN"/>
        </w:rPr>
        <w:t>Agile</w:t>
      </w:r>
    </w:p>
    <w:p w14:paraId="6B187B90" w14:textId="765ABD01" w:rsidR="00B4668C" w:rsidRPr="00B4668C" w:rsidRDefault="00B4668C" w:rsidP="00F34376">
      <w:pPr>
        <w:widowControl/>
        <w:numPr>
          <w:ilvl w:val="0"/>
          <w:numId w:val="22"/>
        </w:numPr>
        <w:suppressAutoHyphens w:val="0"/>
        <w:spacing w:before="40" w:after="40" w:line="240" w:lineRule="auto"/>
        <w:jc w:val="both"/>
        <w:rPr>
          <w:rFonts w:ascii="Calibri" w:hAnsi="Calibri" w:cs="Calibri"/>
          <w:color w:val="auto"/>
          <w:lang w:eastAsia="en-IN"/>
        </w:rPr>
      </w:pPr>
      <w:r>
        <w:rPr>
          <w:rFonts w:ascii="Calibri" w:hAnsi="Calibri" w:cs="Calibri"/>
          <w:color w:val="auto"/>
          <w:lang w:eastAsia="en-IN"/>
        </w:rPr>
        <w:t xml:space="preserve">Motivated </w:t>
      </w:r>
      <w:r w:rsidRPr="00B4668C">
        <w:rPr>
          <w:rFonts w:ascii="Calibri" w:hAnsi="Calibri" w:cs="Calibri"/>
          <w:color w:val="auto"/>
          <w:lang w:eastAsia="en-IN"/>
        </w:rPr>
        <w:t xml:space="preserve">to take independent responsibility as well as the ability to contribute and be a productive team </w:t>
      </w:r>
      <w:r w:rsidR="00EB0479" w:rsidRPr="00B4668C">
        <w:rPr>
          <w:rFonts w:ascii="Calibri" w:hAnsi="Calibri" w:cs="Calibri"/>
          <w:color w:val="auto"/>
          <w:lang w:eastAsia="en-IN"/>
        </w:rPr>
        <w:t>player.</w:t>
      </w:r>
    </w:p>
    <w:p w14:paraId="254931C3" w14:textId="45489011" w:rsidR="000734BD" w:rsidRPr="00B4668C" w:rsidRDefault="00B4668C" w:rsidP="00F34376">
      <w:pPr>
        <w:widowControl/>
        <w:numPr>
          <w:ilvl w:val="0"/>
          <w:numId w:val="22"/>
        </w:numPr>
        <w:suppressAutoHyphens w:val="0"/>
        <w:spacing w:before="40" w:after="40" w:line="240" w:lineRule="auto"/>
        <w:jc w:val="both"/>
        <w:rPr>
          <w:rFonts w:ascii="Calibri" w:hAnsi="Calibri" w:cs="Calibri"/>
          <w:color w:val="auto"/>
          <w:lang w:eastAsia="en-IN"/>
        </w:rPr>
      </w:pPr>
      <w:r w:rsidRPr="00B4668C">
        <w:rPr>
          <w:rFonts w:ascii="Calibri" w:hAnsi="Calibri" w:cs="Calibri"/>
          <w:color w:val="auto"/>
          <w:lang w:eastAsia="en-IN"/>
        </w:rPr>
        <w:t>Good team member, positive attitude, result-oriented, quick learner</w:t>
      </w:r>
      <w:r>
        <w:rPr>
          <w:rFonts w:ascii="Calibri" w:hAnsi="Calibri" w:cs="Calibri"/>
          <w:color w:val="auto"/>
          <w:lang w:eastAsia="en-IN"/>
        </w:rPr>
        <w:t xml:space="preserve"> with </w:t>
      </w:r>
      <w:r w:rsidR="008C07A8">
        <w:rPr>
          <w:rFonts w:ascii="Calibri" w:hAnsi="Calibri" w:cs="Calibri"/>
          <w:color w:val="auto"/>
          <w:lang w:eastAsia="en-IN"/>
        </w:rPr>
        <w:t xml:space="preserve">a </w:t>
      </w:r>
      <w:r w:rsidRPr="00B4668C">
        <w:rPr>
          <w:rFonts w:ascii="Calibri" w:hAnsi="Calibri" w:cs="Calibri"/>
          <w:color w:val="auto"/>
          <w:lang w:eastAsia="en-IN"/>
        </w:rPr>
        <w:t>willing</w:t>
      </w:r>
      <w:r>
        <w:rPr>
          <w:rFonts w:ascii="Calibri" w:hAnsi="Calibri" w:cs="Calibri"/>
          <w:color w:val="auto"/>
          <w:lang w:eastAsia="en-IN"/>
        </w:rPr>
        <w:t>ness</w:t>
      </w:r>
      <w:r w:rsidRPr="00B4668C">
        <w:rPr>
          <w:rFonts w:ascii="Calibri" w:hAnsi="Calibri" w:cs="Calibri"/>
          <w:color w:val="auto"/>
          <w:lang w:eastAsia="en-IN"/>
        </w:rPr>
        <w:t xml:space="preserve"> to adapt to new challenges &amp; new </w:t>
      </w:r>
      <w:r w:rsidR="00EB0479" w:rsidRPr="00B4668C">
        <w:rPr>
          <w:rFonts w:ascii="Calibri" w:hAnsi="Calibri" w:cs="Calibri"/>
          <w:color w:val="auto"/>
          <w:lang w:eastAsia="en-IN"/>
        </w:rPr>
        <w:t>technologies.</w:t>
      </w:r>
    </w:p>
    <w:p w14:paraId="0406C65B" w14:textId="77777777" w:rsidR="00B92837" w:rsidRPr="0007334B" w:rsidRDefault="00B92837" w:rsidP="00AF3FEC">
      <w:pPr>
        <w:spacing w:before="40" w:after="40" w:line="240" w:lineRule="auto"/>
        <w:jc w:val="both"/>
        <w:rPr>
          <w:rFonts w:ascii="Calibri" w:hAnsi="Calibri" w:cs="Calibri"/>
        </w:rPr>
      </w:pPr>
    </w:p>
    <w:p w14:paraId="12F45399" w14:textId="77777777" w:rsidR="003A5CEA" w:rsidRPr="0007334B" w:rsidRDefault="00BC0F2C" w:rsidP="00AF3FEC">
      <w:pPr>
        <w:spacing w:before="40" w:after="40" w:line="240" w:lineRule="auto"/>
        <w:jc w:val="both"/>
        <w:rPr>
          <w:rFonts w:ascii="Calibri" w:hAnsi="Calibri" w:cs="Calibri"/>
          <w:b/>
        </w:rPr>
      </w:pPr>
      <w:r w:rsidRPr="0007334B">
        <w:rPr>
          <w:rFonts w:ascii="Calibri" w:hAnsi="Calibri" w:cs="Calibri"/>
          <w:b/>
        </w:rPr>
        <w:t>Technical</w:t>
      </w:r>
      <w:r w:rsidR="00D67EA6" w:rsidRPr="0007334B">
        <w:rPr>
          <w:rFonts w:ascii="Calibri" w:hAnsi="Calibri" w:cs="Calibri"/>
          <w:b/>
        </w:rPr>
        <w:t xml:space="preserve"> </w:t>
      </w:r>
      <w:r w:rsidRPr="0007334B">
        <w:rPr>
          <w:rFonts w:ascii="Calibri" w:hAnsi="Calibri" w:cs="Calibri"/>
          <w:b/>
        </w:rPr>
        <w:t>Competencies</w:t>
      </w:r>
      <w:r w:rsidR="00030737" w:rsidRPr="0007334B">
        <w:rPr>
          <w:rFonts w:ascii="Calibri" w:hAnsi="Calibri" w:cs="Calibri"/>
          <w:b/>
        </w:rPr>
        <w:t>:</w:t>
      </w:r>
    </w:p>
    <w:p w14:paraId="4237D372" w14:textId="77777777" w:rsidR="006E2AB6" w:rsidRPr="0007334B" w:rsidRDefault="006E2AB6" w:rsidP="00AF3FEC">
      <w:pPr>
        <w:spacing w:before="40" w:after="40" w:line="240" w:lineRule="auto"/>
        <w:jc w:val="both"/>
        <w:rPr>
          <w:rFonts w:ascii="Calibri" w:hAnsi="Calibri" w:cs="Calibr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6672"/>
      </w:tblGrid>
      <w:tr w:rsidR="00030737" w:rsidRPr="0007334B" w14:paraId="433C7ACA" w14:textId="77777777" w:rsidTr="00440129">
        <w:tc>
          <w:tcPr>
            <w:tcW w:w="2700" w:type="dxa"/>
            <w:shd w:val="clear" w:color="auto" w:fill="auto"/>
          </w:tcPr>
          <w:p w14:paraId="72B7A576" w14:textId="77777777" w:rsidR="00030737" w:rsidRPr="0007334B" w:rsidRDefault="00030737" w:rsidP="00AF3FEC">
            <w:pPr>
              <w:spacing w:before="40" w:after="40" w:line="240" w:lineRule="auto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Programming</w:t>
            </w:r>
            <w:r w:rsidR="00D67EA6" w:rsidRPr="0007334B">
              <w:rPr>
                <w:rFonts w:ascii="Calibri" w:hAnsi="Calibri" w:cs="Calibri"/>
                <w:b/>
                <w:color w:val="auto"/>
              </w:rPr>
              <w:t xml:space="preserve"> </w:t>
            </w:r>
            <w:r w:rsidRPr="0007334B">
              <w:rPr>
                <w:rFonts w:ascii="Calibri" w:hAnsi="Calibri" w:cs="Calibri"/>
                <w:b/>
                <w:color w:val="auto"/>
              </w:rPr>
              <w:t>Languages</w:t>
            </w:r>
          </w:p>
        </w:tc>
        <w:tc>
          <w:tcPr>
            <w:tcW w:w="6672" w:type="dxa"/>
            <w:shd w:val="clear" w:color="auto" w:fill="auto"/>
          </w:tcPr>
          <w:p w14:paraId="0A539309" w14:textId="77777777" w:rsidR="00030737" w:rsidRPr="0007334B" w:rsidRDefault="008C0FE3" w:rsidP="00AF3FEC">
            <w:pPr>
              <w:spacing w:before="40" w:after="4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0007334B">
              <w:rPr>
                <w:rFonts w:ascii="Calibri" w:hAnsi="Calibri" w:cs="Calibri"/>
                <w:color w:val="auto"/>
              </w:rPr>
              <w:t>Java</w:t>
            </w:r>
            <w:r w:rsidR="00B4668C">
              <w:rPr>
                <w:rFonts w:ascii="Calibri" w:hAnsi="Calibri" w:cs="Calibri"/>
                <w:color w:val="auto"/>
              </w:rPr>
              <w:t xml:space="preserve"> 8.0/ 9/ 11</w:t>
            </w:r>
          </w:p>
        </w:tc>
      </w:tr>
      <w:tr w:rsidR="00030737" w:rsidRPr="0007334B" w14:paraId="713B2964" w14:textId="77777777" w:rsidTr="00440129">
        <w:tc>
          <w:tcPr>
            <w:tcW w:w="2700" w:type="dxa"/>
            <w:shd w:val="clear" w:color="auto" w:fill="auto"/>
          </w:tcPr>
          <w:p w14:paraId="023F6BE8" w14:textId="77777777" w:rsidR="00030737" w:rsidRPr="0007334B" w:rsidRDefault="00F02F41" w:rsidP="00AF3FEC">
            <w:pPr>
              <w:spacing w:before="40" w:after="40" w:line="240" w:lineRule="auto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Operating</w:t>
            </w:r>
            <w:r w:rsidR="00D67EA6" w:rsidRPr="0007334B">
              <w:rPr>
                <w:rFonts w:ascii="Calibri" w:hAnsi="Calibri" w:cs="Calibri"/>
                <w:b/>
                <w:color w:val="auto"/>
              </w:rPr>
              <w:t xml:space="preserve"> </w:t>
            </w:r>
            <w:r w:rsidRPr="0007334B">
              <w:rPr>
                <w:rFonts w:ascii="Calibri" w:hAnsi="Calibri" w:cs="Calibri"/>
                <w:b/>
                <w:color w:val="auto"/>
              </w:rPr>
              <w:t>Platforms</w:t>
            </w:r>
          </w:p>
        </w:tc>
        <w:tc>
          <w:tcPr>
            <w:tcW w:w="6672" w:type="dxa"/>
            <w:shd w:val="clear" w:color="auto" w:fill="auto"/>
          </w:tcPr>
          <w:p w14:paraId="561B528F" w14:textId="53031BC1" w:rsidR="00030737" w:rsidRPr="0007334B" w:rsidRDefault="00B4668C" w:rsidP="00AF3FEC">
            <w:pPr>
              <w:spacing w:before="40" w:after="40" w:line="240" w:lineRule="auto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MS </w:t>
            </w:r>
            <w:r w:rsidR="00F02F41" w:rsidRPr="0007334B">
              <w:rPr>
                <w:rFonts w:ascii="Calibri" w:hAnsi="Calibri" w:cs="Calibri"/>
                <w:color w:val="auto"/>
              </w:rPr>
              <w:t>Windows</w:t>
            </w:r>
            <w:r>
              <w:rPr>
                <w:rFonts w:ascii="Calibri" w:hAnsi="Calibri" w:cs="Calibri"/>
                <w:color w:val="auto"/>
              </w:rPr>
              <w:t xml:space="preserve"> 7/ 10</w:t>
            </w:r>
            <w:r w:rsidR="00EB0479">
              <w:rPr>
                <w:rFonts w:ascii="Calibri" w:hAnsi="Calibri" w:cs="Calibri"/>
                <w:color w:val="auto"/>
              </w:rPr>
              <w:t>/11 and Linux</w:t>
            </w:r>
          </w:p>
        </w:tc>
      </w:tr>
      <w:tr w:rsidR="00030737" w:rsidRPr="0007334B" w14:paraId="211010DA" w14:textId="77777777" w:rsidTr="00440129">
        <w:tc>
          <w:tcPr>
            <w:tcW w:w="2700" w:type="dxa"/>
            <w:shd w:val="clear" w:color="auto" w:fill="auto"/>
          </w:tcPr>
          <w:p w14:paraId="05AFD253" w14:textId="77777777" w:rsidR="00030737" w:rsidRPr="0007334B" w:rsidRDefault="00B4668C" w:rsidP="00AF3FEC">
            <w:pPr>
              <w:spacing w:before="40" w:after="40" w:line="240" w:lineRule="auto"/>
              <w:rPr>
                <w:rFonts w:ascii="Calibri" w:hAnsi="Calibri" w:cs="Calibri"/>
                <w:b/>
                <w:color w:val="auto"/>
              </w:rPr>
            </w:pPr>
            <w:r>
              <w:rPr>
                <w:rFonts w:ascii="Calibri" w:hAnsi="Calibri" w:cs="Calibri"/>
                <w:b/>
                <w:color w:val="auto"/>
              </w:rPr>
              <w:t>Web Technologies</w:t>
            </w:r>
          </w:p>
        </w:tc>
        <w:tc>
          <w:tcPr>
            <w:tcW w:w="6672" w:type="dxa"/>
            <w:shd w:val="clear" w:color="auto" w:fill="auto"/>
          </w:tcPr>
          <w:p w14:paraId="45246A55" w14:textId="77777777" w:rsidR="00030737" w:rsidRPr="0007334B" w:rsidRDefault="00B4668C" w:rsidP="00B4668C">
            <w:pPr>
              <w:widowControl/>
              <w:suppressAutoHyphens w:val="0"/>
              <w:spacing w:before="40" w:after="4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00B4668C">
              <w:rPr>
                <w:rFonts w:ascii="Calibri" w:hAnsi="Calibri" w:cs="Calibri"/>
                <w:color w:val="auto"/>
              </w:rPr>
              <w:t>HTML, JavaScript, AJAX, CSS,</w:t>
            </w:r>
            <w:r>
              <w:rPr>
                <w:rFonts w:ascii="Calibri" w:hAnsi="Calibri" w:cs="Calibri"/>
                <w:color w:val="auto"/>
              </w:rPr>
              <w:t xml:space="preserve"> </w:t>
            </w:r>
            <w:r w:rsidRPr="00B4668C">
              <w:rPr>
                <w:rFonts w:ascii="Calibri" w:hAnsi="Calibri" w:cs="Calibri"/>
                <w:color w:val="auto"/>
              </w:rPr>
              <w:t>XML, JSON</w:t>
            </w:r>
          </w:p>
        </w:tc>
      </w:tr>
      <w:tr w:rsidR="00030737" w:rsidRPr="0007334B" w14:paraId="342891E8" w14:textId="77777777" w:rsidTr="00440129">
        <w:tc>
          <w:tcPr>
            <w:tcW w:w="2700" w:type="dxa"/>
            <w:shd w:val="clear" w:color="auto" w:fill="auto"/>
          </w:tcPr>
          <w:p w14:paraId="00634A19" w14:textId="77777777" w:rsidR="00030737" w:rsidRPr="0007334B" w:rsidRDefault="005C76DE" w:rsidP="00AF3FEC">
            <w:pPr>
              <w:spacing w:before="40" w:after="40" w:line="240" w:lineRule="auto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Database</w:t>
            </w:r>
          </w:p>
        </w:tc>
        <w:tc>
          <w:tcPr>
            <w:tcW w:w="6672" w:type="dxa"/>
            <w:shd w:val="clear" w:color="auto" w:fill="auto"/>
          </w:tcPr>
          <w:p w14:paraId="7C1E5ED2" w14:textId="35361557" w:rsidR="00030737" w:rsidRPr="0007334B" w:rsidRDefault="00B4668C" w:rsidP="00AF3FEC">
            <w:pPr>
              <w:spacing w:before="40" w:after="4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00B4668C">
              <w:rPr>
                <w:rFonts w:ascii="Calibri" w:hAnsi="Calibri" w:cs="Calibri"/>
                <w:color w:val="auto"/>
              </w:rPr>
              <w:t>Oracle 10g/</w:t>
            </w:r>
            <w:r>
              <w:rPr>
                <w:rFonts w:ascii="Calibri" w:hAnsi="Calibri" w:cs="Calibri"/>
                <w:color w:val="auto"/>
              </w:rPr>
              <w:t xml:space="preserve"> </w:t>
            </w:r>
            <w:r w:rsidRPr="00B4668C">
              <w:rPr>
                <w:rFonts w:ascii="Calibri" w:hAnsi="Calibri" w:cs="Calibri"/>
                <w:color w:val="auto"/>
              </w:rPr>
              <w:t xml:space="preserve">11g, MySQL </w:t>
            </w:r>
          </w:p>
        </w:tc>
      </w:tr>
      <w:tr w:rsidR="00030737" w:rsidRPr="0007334B" w14:paraId="19A5F6E6" w14:textId="77777777" w:rsidTr="00440129">
        <w:tc>
          <w:tcPr>
            <w:tcW w:w="2700" w:type="dxa"/>
            <w:shd w:val="clear" w:color="auto" w:fill="auto"/>
          </w:tcPr>
          <w:p w14:paraId="13723DA3" w14:textId="77777777" w:rsidR="00030737" w:rsidRPr="0007334B" w:rsidRDefault="00B4668C" w:rsidP="00AF3FEC">
            <w:pPr>
              <w:spacing w:before="40" w:after="40" w:line="240" w:lineRule="auto"/>
              <w:rPr>
                <w:rFonts w:ascii="Calibri" w:hAnsi="Calibri" w:cs="Calibri"/>
                <w:b/>
                <w:color w:val="auto"/>
              </w:rPr>
            </w:pPr>
            <w:r w:rsidRPr="00B4668C">
              <w:rPr>
                <w:rFonts w:ascii="Calibri" w:hAnsi="Calibri" w:cs="Calibri"/>
                <w:b/>
                <w:color w:val="auto"/>
              </w:rPr>
              <w:t>JSE Technologies</w:t>
            </w:r>
          </w:p>
        </w:tc>
        <w:tc>
          <w:tcPr>
            <w:tcW w:w="6672" w:type="dxa"/>
            <w:shd w:val="clear" w:color="auto" w:fill="auto"/>
          </w:tcPr>
          <w:p w14:paraId="20B34D37" w14:textId="77777777" w:rsidR="00030737" w:rsidRPr="0007334B" w:rsidRDefault="00B4668C" w:rsidP="00AF3FEC">
            <w:pPr>
              <w:widowControl/>
              <w:suppressAutoHyphens w:val="0"/>
              <w:spacing w:before="40" w:after="4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00B4668C">
              <w:rPr>
                <w:rFonts w:ascii="Calibri" w:hAnsi="Calibri" w:cs="Calibri"/>
                <w:color w:val="auto"/>
              </w:rPr>
              <w:t>JNDI, JDBC</w:t>
            </w:r>
          </w:p>
        </w:tc>
      </w:tr>
      <w:tr w:rsidR="00B4668C" w:rsidRPr="0007334B" w14:paraId="5381398B" w14:textId="77777777" w:rsidTr="00440129">
        <w:tc>
          <w:tcPr>
            <w:tcW w:w="2700" w:type="dxa"/>
            <w:shd w:val="clear" w:color="auto" w:fill="auto"/>
          </w:tcPr>
          <w:p w14:paraId="0EFD86B6" w14:textId="77777777" w:rsidR="00B4668C" w:rsidRPr="00B4668C" w:rsidRDefault="00B4668C" w:rsidP="00AF3FEC">
            <w:pPr>
              <w:spacing w:before="40" w:after="40" w:line="240" w:lineRule="auto"/>
              <w:rPr>
                <w:rFonts w:ascii="Calibri" w:hAnsi="Calibri" w:cs="Calibri"/>
                <w:b/>
                <w:color w:val="auto"/>
              </w:rPr>
            </w:pPr>
            <w:r w:rsidRPr="00B4668C">
              <w:rPr>
                <w:rFonts w:ascii="Calibri" w:hAnsi="Calibri" w:cs="Calibri"/>
                <w:b/>
                <w:color w:val="auto"/>
              </w:rPr>
              <w:t>JEE Technologies</w:t>
            </w:r>
          </w:p>
        </w:tc>
        <w:tc>
          <w:tcPr>
            <w:tcW w:w="6672" w:type="dxa"/>
            <w:shd w:val="clear" w:color="auto" w:fill="auto"/>
          </w:tcPr>
          <w:p w14:paraId="2F25AD97" w14:textId="77777777" w:rsidR="00B4668C" w:rsidRPr="00B4668C" w:rsidRDefault="00B4668C" w:rsidP="00AF3FEC">
            <w:pPr>
              <w:widowControl/>
              <w:suppressAutoHyphens w:val="0"/>
              <w:spacing w:before="40" w:after="4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00B4668C">
              <w:rPr>
                <w:rFonts w:ascii="Calibri" w:hAnsi="Calibri" w:cs="Calibri"/>
                <w:color w:val="auto"/>
              </w:rPr>
              <w:t>Servlet, JSP</w:t>
            </w:r>
          </w:p>
        </w:tc>
      </w:tr>
      <w:tr w:rsidR="00B4668C" w:rsidRPr="0007334B" w14:paraId="55C3974F" w14:textId="77777777" w:rsidTr="00440129">
        <w:tc>
          <w:tcPr>
            <w:tcW w:w="2700" w:type="dxa"/>
            <w:shd w:val="clear" w:color="auto" w:fill="auto"/>
          </w:tcPr>
          <w:p w14:paraId="1F897279" w14:textId="77777777" w:rsidR="00B4668C" w:rsidRPr="00B4668C" w:rsidRDefault="00B4668C" w:rsidP="00AF3FEC">
            <w:pPr>
              <w:spacing w:before="40" w:after="40" w:line="240" w:lineRule="auto"/>
              <w:rPr>
                <w:rFonts w:ascii="Calibri" w:hAnsi="Calibri" w:cs="Calibri"/>
                <w:b/>
                <w:color w:val="auto"/>
              </w:rPr>
            </w:pPr>
            <w:r>
              <w:rPr>
                <w:rFonts w:ascii="Calibri" w:hAnsi="Calibri" w:cs="Calibri"/>
                <w:b/>
                <w:color w:val="auto"/>
              </w:rPr>
              <w:t>Servers</w:t>
            </w:r>
          </w:p>
        </w:tc>
        <w:tc>
          <w:tcPr>
            <w:tcW w:w="6672" w:type="dxa"/>
            <w:shd w:val="clear" w:color="auto" w:fill="auto"/>
          </w:tcPr>
          <w:p w14:paraId="76F951CA" w14:textId="77777777" w:rsidR="00B4668C" w:rsidRPr="00B4668C" w:rsidRDefault="00B4668C" w:rsidP="00B4668C">
            <w:pPr>
              <w:widowControl/>
              <w:suppressAutoHyphens w:val="0"/>
              <w:spacing w:before="40" w:after="4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00B4668C">
              <w:rPr>
                <w:rFonts w:ascii="Calibri" w:hAnsi="Calibri" w:cs="Calibri"/>
                <w:color w:val="auto"/>
              </w:rPr>
              <w:t>Tomcat, Glassfish, WAS9</w:t>
            </w:r>
            <w:r>
              <w:rPr>
                <w:rFonts w:ascii="Calibri" w:hAnsi="Calibri" w:cs="Calibri"/>
                <w:color w:val="auto"/>
              </w:rPr>
              <w:t xml:space="preserve">, </w:t>
            </w:r>
            <w:r w:rsidRPr="00B4668C">
              <w:rPr>
                <w:rFonts w:ascii="Calibri" w:hAnsi="Calibri" w:cs="Calibri"/>
                <w:color w:val="auto"/>
              </w:rPr>
              <w:t xml:space="preserve">JBoss, </w:t>
            </w:r>
            <w:proofErr w:type="spellStart"/>
            <w:r w:rsidRPr="00B4668C">
              <w:rPr>
                <w:rFonts w:ascii="Calibri" w:hAnsi="Calibri" w:cs="Calibri"/>
                <w:color w:val="auto"/>
              </w:rPr>
              <w:t>WildFly</w:t>
            </w:r>
            <w:proofErr w:type="spellEnd"/>
          </w:p>
        </w:tc>
      </w:tr>
      <w:tr w:rsidR="00B4668C" w:rsidRPr="0007334B" w14:paraId="5DEB489D" w14:textId="77777777" w:rsidTr="00440129">
        <w:tc>
          <w:tcPr>
            <w:tcW w:w="2700" w:type="dxa"/>
            <w:shd w:val="clear" w:color="auto" w:fill="auto"/>
          </w:tcPr>
          <w:p w14:paraId="4B90A550" w14:textId="77777777" w:rsidR="00B4668C" w:rsidRDefault="00B4668C" w:rsidP="00AF3FEC">
            <w:pPr>
              <w:spacing w:before="40" w:after="40" w:line="240" w:lineRule="auto"/>
              <w:rPr>
                <w:rFonts w:ascii="Calibri" w:hAnsi="Calibri" w:cs="Calibri"/>
                <w:b/>
                <w:color w:val="auto"/>
              </w:rPr>
            </w:pPr>
            <w:r>
              <w:rPr>
                <w:rFonts w:ascii="Calibri" w:hAnsi="Calibri" w:cs="Calibri"/>
                <w:b/>
                <w:color w:val="auto"/>
              </w:rPr>
              <w:t>Frameworks</w:t>
            </w:r>
          </w:p>
        </w:tc>
        <w:tc>
          <w:tcPr>
            <w:tcW w:w="6672" w:type="dxa"/>
            <w:shd w:val="clear" w:color="auto" w:fill="auto"/>
          </w:tcPr>
          <w:p w14:paraId="0722D252" w14:textId="6AE01C12" w:rsidR="00B4668C" w:rsidRPr="00B4668C" w:rsidRDefault="00B4668C" w:rsidP="00B4668C">
            <w:pPr>
              <w:widowControl/>
              <w:suppressAutoHyphens w:val="0"/>
              <w:spacing w:before="40" w:after="4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00B4668C">
              <w:rPr>
                <w:rFonts w:ascii="Calibri" w:hAnsi="Calibri" w:cs="Calibri"/>
                <w:color w:val="auto"/>
              </w:rPr>
              <w:t>Spring 4.0</w:t>
            </w:r>
            <w:r>
              <w:rPr>
                <w:rFonts w:ascii="Calibri" w:hAnsi="Calibri" w:cs="Calibri"/>
                <w:color w:val="auto"/>
              </w:rPr>
              <w:t xml:space="preserve">/ 5.0, </w:t>
            </w:r>
            <w:r w:rsidRPr="00B4668C">
              <w:rPr>
                <w:rFonts w:ascii="Calibri" w:hAnsi="Calibri" w:cs="Calibri"/>
                <w:color w:val="auto"/>
              </w:rPr>
              <w:t>Spring MVC</w:t>
            </w:r>
            <w:r w:rsidR="00EB0479">
              <w:rPr>
                <w:rFonts w:ascii="Calibri" w:hAnsi="Calibri" w:cs="Calibri"/>
                <w:color w:val="auto"/>
              </w:rPr>
              <w:t xml:space="preserve"> </w:t>
            </w:r>
          </w:p>
        </w:tc>
      </w:tr>
      <w:tr w:rsidR="00B4668C" w:rsidRPr="0007334B" w14:paraId="23DC6395" w14:textId="77777777" w:rsidTr="00440129">
        <w:tc>
          <w:tcPr>
            <w:tcW w:w="2700" w:type="dxa"/>
            <w:shd w:val="clear" w:color="auto" w:fill="auto"/>
          </w:tcPr>
          <w:p w14:paraId="264D8B0D" w14:textId="77777777" w:rsidR="00B4668C" w:rsidRDefault="00B4668C" w:rsidP="00AF3FEC">
            <w:pPr>
              <w:spacing w:before="40" w:after="40" w:line="240" w:lineRule="auto"/>
              <w:rPr>
                <w:rFonts w:ascii="Calibri" w:hAnsi="Calibri" w:cs="Calibri"/>
                <w:b/>
                <w:color w:val="auto"/>
              </w:rPr>
            </w:pPr>
            <w:r>
              <w:rPr>
                <w:rFonts w:ascii="Calibri" w:hAnsi="Calibri" w:cs="Calibri"/>
                <w:b/>
                <w:color w:val="auto"/>
              </w:rPr>
              <w:t>ORM Tools</w:t>
            </w:r>
          </w:p>
        </w:tc>
        <w:tc>
          <w:tcPr>
            <w:tcW w:w="6672" w:type="dxa"/>
            <w:shd w:val="clear" w:color="auto" w:fill="auto"/>
          </w:tcPr>
          <w:p w14:paraId="07DC274D" w14:textId="77777777" w:rsidR="00B4668C" w:rsidRPr="00B4668C" w:rsidRDefault="00B4668C" w:rsidP="00B4668C">
            <w:pPr>
              <w:widowControl/>
              <w:suppressAutoHyphens w:val="0"/>
              <w:spacing w:before="40" w:after="4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00B4668C">
              <w:rPr>
                <w:rFonts w:ascii="Calibri" w:hAnsi="Calibri" w:cs="Calibri"/>
                <w:color w:val="auto"/>
              </w:rPr>
              <w:t>Hibernate</w:t>
            </w:r>
          </w:p>
        </w:tc>
      </w:tr>
      <w:tr w:rsidR="00B4668C" w:rsidRPr="0007334B" w14:paraId="5F7DC0AA" w14:textId="77777777" w:rsidTr="00440129">
        <w:tc>
          <w:tcPr>
            <w:tcW w:w="2700" w:type="dxa"/>
            <w:shd w:val="clear" w:color="auto" w:fill="auto"/>
          </w:tcPr>
          <w:p w14:paraId="58E4FDDB" w14:textId="77777777" w:rsidR="00B4668C" w:rsidRDefault="00B4668C" w:rsidP="00AF3FEC">
            <w:pPr>
              <w:spacing w:before="40" w:after="40" w:line="240" w:lineRule="auto"/>
              <w:rPr>
                <w:rFonts w:ascii="Calibri" w:hAnsi="Calibri" w:cs="Calibri"/>
                <w:b/>
                <w:color w:val="auto"/>
              </w:rPr>
            </w:pPr>
            <w:r w:rsidRPr="00B4668C">
              <w:rPr>
                <w:rFonts w:ascii="Calibri" w:hAnsi="Calibri" w:cs="Calibri"/>
                <w:b/>
                <w:color w:val="auto"/>
              </w:rPr>
              <w:t>SOA</w:t>
            </w:r>
          </w:p>
        </w:tc>
        <w:tc>
          <w:tcPr>
            <w:tcW w:w="6672" w:type="dxa"/>
            <w:shd w:val="clear" w:color="auto" w:fill="auto"/>
          </w:tcPr>
          <w:p w14:paraId="63EB9346" w14:textId="77777777" w:rsidR="00B4668C" w:rsidRPr="00B4668C" w:rsidRDefault="00B4668C" w:rsidP="00B4668C">
            <w:pPr>
              <w:widowControl/>
              <w:suppressAutoHyphens w:val="0"/>
              <w:spacing w:before="40" w:after="4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00B4668C">
              <w:rPr>
                <w:rFonts w:ascii="Calibri" w:hAnsi="Calibri" w:cs="Calibri"/>
                <w:color w:val="auto"/>
              </w:rPr>
              <w:t>RESTful Web Service</w:t>
            </w:r>
            <w:r>
              <w:rPr>
                <w:rFonts w:ascii="Calibri" w:hAnsi="Calibri" w:cs="Calibri"/>
                <w:color w:val="auto"/>
              </w:rPr>
              <w:t xml:space="preserve">s, </w:t>
            </w:r>
            <w:r w:rsidRPr="00B4668C">
              <w:rPr>
                <w:rFonts w:ascii="Calibri" w:hAnsi="Calibri" w:cs="Calibri"/>
                <w:color w:val="auto"/>
              </w:rPr>
              <w:t>SOAP</w:t>
            </w:r>
          </w:p>
        </w:tc>
      </w:tr>
      <w:tr w:rsidR="00B4668C" w:rsidRPr="0007334B" w14:paraId="68B0E182" w14:textId="77777777" w:rsidTr="00440129">
        <w:tc>
          <w:tcPr>
            <w:tcW w:w="2700" w:type="dxa"/>
            <w:shd w:val="clear" w:color="auto" w:fill="auto"/>
          </w:tcPr>
          <w:p w14:paraId="76552A99" w14:textId="77777777" w:rsidR="00B4668C" w:rsidRPr="00B4668C" w:rsidRDefault="00B4668C" w:rsidP="00AF3FEC">
            <w:pPr>
              <w:spacing w:before="40" w:after="40" w:line="240" w:lineRule="auto"/>
              <w:rPr>
                <w:rFonts w:ascii="Calibri" w:hAnsi="Calibri" w:cs="Calibri"/>
                <w:b/>
                <w:color w:val="auto"/>
              </w:rPr>
            </w:pPr>
            <w:r>
              <w:rPr>
                <w:rFonts w:ascii="Calibri" w:hAnsi="Calibri" w:cs="Calibri"/>
                <w:b/>
                <w:color w:val="auto"/>
              </w:rPr>
              <w:t>Logging Tools</w:t>
            </w:r>
          </w:p>
        </w:tc>
        <w:tc>
          <w:tcPr>
            <w:tcW w:w="6672" w:type="dxa"/>
            <w:shd w:val="clear" w:color="auto" w:fill="auto"/>
          </w:tcPr>
          <w:p w14:paraId="3C501E8D" w14:textId="77777777" w:rsidR="00B4668C" w:rsidRPr="00B4668C" w:rsidRDefault="00B4668C" w:rsidP="00B4668C">
            <w:pPr>
              <w:widowControl/>
              <w:suppressAutoHyphens w:val="0"/>
              <w:spacing w:before="40" w:after="4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00B4668C">
              <w:rPr>
                <w:rFonts w:ascii="Calibri" w:hAnsi="Calibri" w:cs="Calibri"/>
                <w:color w:val="auto"/>
              </w:rPr>
              <w:t>Log 4J, SLF4J</w:t>
            </w:r>
          </w:p>
        </w:tc>
      </w:tr>
      <w:tr w:rsidR="00B4668C" w:rsidRPr="0007334B" w14:paraId="65700221" w14:textId="77777777" w:rsidTr="00440129">
        <w:tc>
          <w:tcPr>
            <w:tcW w:w="2700" w:type="dxa"/>
            <w:shd w:val="clear" w:color="auto" w:fill="auto"/>
          </w:tcPr>
          <w:p w14:paraId="64C833B5" w14:textId="77777777" w:rsidR="00B4668C" w:rsidRDefault="00B4668C" w:rsidP="00AF3FEC">
            <w:pPr>
              <w:spacing w:before="40" w:after="40" w:line="240" w:lineRule="auto"/>
              <w:rPr>
                <w:rFonts w:ascii="Calibri" w:hAnsi="Calibri" w:cs="Calibri"/>
                <w:b/>
                <w:color w:val="auto"/>
              </w:rPr>
            </w:pPr>
            <w:r w:rsidRPr="00B4668C">
              <w:rPr>
                <w:rFonts w:ascii="Calibri" w:hAnsi="Calibri" w:cs="Calibri"/>
                <w:b/>
                <w:color w:val="auto"/>
              </w:rPr>
              <w:t>Build Tool</w:t>
            </w:r>
            <w:r>
              <w:rPr>
                <w:rFonts w:ascii="Calibri" w:hAnsi="Calibri" w:cs="Calibri"/>
                <w:b/>
                <w:color w:val="auto"/>
              </w:rPr>
              <w:t>s</w:t>
            </w:r>
          </w:p>
        </w:tc>
        <w:tc>
          <w:tcPr>
            <w:tcW w:w="6672" w:type="dxa"/>
            <w:shd w:val="clear" w:color="auto" w:fill="auto"/>
          </w:tcPr>
          <w:p w14:paraId="6F748DC7" w14:textId="77777777" w:rsidR="00B4668C" w:rsidRPr="00B4668C" w:rsidRDefault="00B4668C" w:rsidP="00B4668C">
            <w:pPr>
              <w:widowControl/>
              <w:suppressAutoHyphens w:val="0"/>
              <w:spacing w:before="40" w:after="40" w:line="240" w:lineRule="auto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Maven, Gradle</w:t>
            </w:r>
          </w:p>
        </w:tc>
      </w:tr>
      <w:tr w:rsidR="00B4668C" w:rsidRPr="0007334B" w14:paraId="084F5785" w14:textId="77777777" w:rsidTr="00440129">
        <w:tc>
          <w:tcPr>
            <w:tcW w:w="2700" w:type="dxa"/>
            <w:shd w:val="clear" w:color="auto" w:fill="auto"/>
          </w:tcPr>
          <w:p w14:paraId="150E8921" w14:textId="77777777" w:rsidR="00B4668C" w:rsidRPr="00B4668C" w:rsidRDefault="00B4668C" w:rsidP="00AF3FEC">
            <w:pPr>
              <w:spacing w:before="40" w:after="40" w:line="240" w:lineRule="auto"/>
              <w:rPr>
                <w:rFonts w:ascii="Calibri" w:hAnsi="Calibri" w:cs="Calibri"/>
                <w:b/>
                <w:color w:val="auto"/>
              </w:rPr>
            </w:pPr>
            <w:r>
              <w:rPr>
                <w:rFonts w:ascii="Calibri" w:hAnsi="Calibri" w:cs="Calibri"/>
                <w:b/>
                <w:color w:val="auto"/>
              </w:rPr>
              <w:t>Testing Tools</w:t>
            </w:r>
          </w:p>
        </w:tc>
        <w:tc>
          <w:tcPr>
            <w:tcW w:w="6672" w:type="dxa"/>
            <w:shd w:val="clear" w:color="auto" w:fill="auto"/>
          </w:tcPr>
          <w:p w14:paraId="69AF61FF" w14:textId="77777777" w:rsidR="00B4668C" w:rsidRDefault="00B4668C" w:rsidP="00B4668C">
            <w:pPr>
              <w:widowControl/>
              <w:suppressAutoHyphens w:val="0"/>
              <w:spacing w:before="40" w:after="4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00B4668C">
              <w:rPr>
                <w:rFonts w:ascii="Calibri" w:hAnsi="Calibri" w:cs="Calibri"/>
                <w:color w:val="auto"/>
              </w:rPr>
              <w:t>JUnit, HTTP Unit, Mockito,</w:t>
            </w:r>
            <w:r>
              <w:rPr>
                <w:rFonts w:ascii="Calibri" w:hAnsi="Calibri" w:cs="Calibri"/>
                <w:color w:val="auto"/>
              </w:rPr>
              <w:t xml:space="preserve"> </w:t>
            </w:r>
            <w:r w:rsidRPr="00B4668C">
              <w:rPr>
                <w:rFonts w:ascii="Calibri" w:hAnsi="Calibri" w:cs="Calibri"/>
                <w:color w:val="auto"/>
              </w:rPr>
              <w:t>Power Mockito</w:t>
            </w:r>
          </w:p>
        </w:tc>
      </w:tr>
      <w:tr w:rsidR="00B4668C" w:rsidRPr="0007334B" w14:paraId="41C10A27" w14:textId="77777777" w:rsidTr="00440129">
        <w:tc>
          <w:tcPr>
            <w:tcW w:w="2700" w:type="dxa"/>
            <w:shd w:val="clear" w:color="auto" w:fill="auto"/>
          </w:tcPr>
          <w:p w14:paraId="66DD41A9" w14:textId="77777777" w:rsidR="00B4668C" w:rsidRDefault="00B4668C" w:rsidP="00B4668C">
            <w:pPr>
              <w:spacing w:before="40" w:after="40" w:line="240" w:lineRule="auto"/>
              <w:rPr>
                <w:rFonts w:ascii="Calibri" w:hAnsi="Calibri" w:cs="Calibri"/>
                <w:b/>
                <w:color w:val="auto"/>
              </w:rPr>
            </w:pPr>
            <w:r w:rsidRPr="00B4668C">
              <w:rPr>
                <w:rFonts w:ascii="Calibri" w:hAnsi="Calibri" w:cs="Calibri"/>
                <w:b/>
                <w:color w:val="auto"/>
              </w:rPr>
              <w:t>Code Repository</w:t>
            </w:r>
            <w:r>
              <w:rPr>
                <w:rFonts w:ascii="Calibri" w:hAnsi="Calibri" w:cs="Calibri"/>
                <w:b/>
                <w:color w:val="auto"/>
              </w:rPr>
              <w:t xml:space="preserve"> </w:t>
            </w:r>
            <w:r w:rsidRPr="00B4668C">
              <w:rPr>
                <w:rFonts w:ascii="Calibri" w:hAnsi="Calibri" w:cs="Calibri"/>
                <w:b/>
                <w:color w:val="auto"/>
              </w:rPr>
              <w:t>Tool</w:t>
            </w:r>
            <w:r>
              <w:rPr>
                <w:rFonts w:ascii="Calibri" w:hAnsi="Calibri" w:cs="Calibri"/>
                <w:b/>
                <w:color w:val="auto"/>
              </w:rPr>
              <w:t>s</w:t>
            </w:r>
          </w:p>
        </w:tc>
        <w:tc>
          <w:tcPr>
            <w:tcW w:w="6672" w:type="dxa"/>
            <w:shd w:val="clear" w:color="auto" w:fill="auto"/>
          </w:tcPr>
          <w:p w14:paraId="512CE103" w14:textId="59657B15" w:rsidR="00B4668C" w:rsidRPr="00B4668C" w:rsidRDefault="00B4668C" w:rsidP="00B4668C">
            <w:pPr>
              <w:widowControl/>
              <w:suppressAutoHyphens w:val="0"/>
              <w:spacing w:before="40" w:after="4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00B4668C">
              <w:rPr>
                <w:rFonts w:ascii="Calibri" w:hAnsi="Calibri" w:cs="Calibri"/>
                <w:color w:val="auto"/>
              </w:rPr>
              <w:t xml:space="preserve">SVN, </w:t>
            </w:r>
            <w:r w:rsidR="00EB0479" w:rsidRPr="00B4668C">
              <w:rPr>
                <w:rFonts w:ascii="Calibri" w:hAnsi="Calibri" w:cs="Calibri"/>
                <w:color w:val="auto"/>
              </w:rPr>
              <w:t>GitHub</w:t>
            </w:r>
            <w:r w:rsidR="00EB0479">
              <w:rPr>
                <w:rFonts w:ascii="Calibri" w:hAnsi="Calibri" w:cs="Calibri"/>
                <w:color w:val="auto"/>
              </w:rPr>
              <w:t>, Jenkins</w:t>
            </w:r>
            <w:r w:rsidR="00B350A9">
              <w:rPr>
                <w:rFonts w:ascii="Calibri" w:hAnsi="Calibri" w:cs="Calibri"/>
                <w:color w:val="auto"/>
              </w:rPr>
              <w:t>,</w:t>
            </w:r>
            <w:r w:rsidR="00EB0479">
              <w:rPr>
                <w:rFonts w:ascii="Calibri" w:hAnsi="Calibri" w:cs="Calibri"/>
                <w:color w:val="auto"/>
              </w:rPr>
              <w:t xml:space="preserve"> and GitLab with CI/CD</w:t>
            </w:r>
          </w:p>
        </w:tc>
      </w:tr>
      <w:tr w:rsidR="00B4668C" w:rsidRPr="0007334B" w14:paraId="4FC34DDB" w14:textId="77777777" w:rsidTr="00C92C91">
        <w:trPr>
          <w:trHeight w:val="692"/>
        </w:trPr>
        <w:tc>
          <w:tcPr>
            <w:tcW w:w="2700" w:type="dxa"/>
            <w:shd w:val="clear" w:color="auto" w:fill="auto"/>
          </w:tcPr>
          <w:p w14:paraId="25AF60BF" w14:textId="77777777" w:rsidR="00B4668C" w:rsidRPr="00B4668C" w:rsidRDefault="00B4668C" w:rsidP="00B4668C">
            <w:pPr>
              <w:spacing w:before="40" w:after="40" w:line="240" w:lineRule="auto"/>
              <w:rPr>
                <w:rFonts w:ascii="Calibri" w:hAnsi="Calibri" w:cs="Calibri"/>
                <w:b/>
                <w:color w:val="auto"/>
              </w:rPr>
            </w:pPr>
            <w:r w:rsidRPr="00B4668C">
              <w:rPr>
                <w:rFonts w:ascii="Calibri" w:hAnsi="Calibri" w:cs="Calibri"/>
                <w:b/>
                <w:color w:val="auto"/>
              </w:rPr>
              <w:t>Spring Modules</w:t>
            </w:r>
          </w:p>
        </w:tc>
        <w:tc>
          <w:tcPr>
            <w:tcW w:w="6672" w:type="dxa"/>
            <w:shd w:val="clear" w:color="auto" w:fill="auto"/>
          </w:tcPr>
          <w:p w14:paraId="541F4C69" w14:textId="283B03CA" w:rsidR="00B4668C" w:rsidRPr="00B4668C" w:rsidRDefault="00B4668C" w:rsidP="00B4668C">
            <w:pPr>
              <w:widowControl/>
              <w:suppressAutoHyphens w:val="0"/>
              <w:spacing w:before="40" w:after="4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00B4668C">
              <w:rPr>
                <w:rFonts w:ascii="Calibri" w:hAnsi="Calibri" w:cs="Calibri"/>
                <w:color w:val="auto"/>
              </w:rPr>
              <w:t xml:space="preserve">Spring </w:t>
            </w:r>
            <w:r>
              <w:rPr>
                <w:rFonts w:ascii="Calibri" w:hAnsi="Calibri" w:cs="Calibri"/>
                <w:color w:val="auto"/>
              </w:rPr>
              <w:t>C</w:t>
            </w:r>
            <w:r w:rsidRPr="00B4668C">
              <w:rPr>
                <w:rFonts w:ascii="Calibri" w:hAnsi="Calibri" w:cs="Calibri"/>
                <w:color w:val="auto"/>
              </w:rPr>
              <w:t>ore, Spring DAO, Spring ORM, SPEL, Spring Web,</w:t>
            </w:r>
            <w:r>
              <w:rPr>
                <w:rFonts w:ascii="Calibri" w:hAnsi="Calibri" w:cs="Calibri"/>
                <w:color w:val="auto"/>
              </w:rPr>
              <w:t xml:space="preserve"> </w:t>
            </w:r>
            <w:r w:rsidR="00EB0479">
              <w:rPr>
                <w:rFonts w:ascii="Calibri" w:hAnsi="Calibri" w:cs="Calibri"/>
                <w:color w:val="auto"/>
              </w:rPr>
              <w:t xml:space="preserve">and </w:t>
            </w:r>
            <w:r w:rsidRPr="00B4668C">
              <w:rPr>
                <w:rFonts w:ascii="Calibri" w:hAnsi="Calibri" w:cs="Calibri"/>
                <w:color w:val="auto"/>
              </w:rPr>
              <w:t>Spring Boot</w:t>
            </w:r>
            <w:r w:rsidR="00EB0479">
              <w:rPr>
                <w:rFonts w:ascii="Calibri" w:hAnsi="Calibri" w:cs="Calibri"/>
                <w:color w:val="auto"/>
              </w:rPr>
              <w:t xml:space="preserve"> with Microservices</w:t>
            </w:r>
          </w:p>
        </w:tc>
      </w:tr>
      <w:tr w:rsidR="00C92C91" w:rsidRPr="0007334B" w14:paraId="1B291D35" w14:textId="77777777" w:rsidTr="00440129">
        <w:tc>
          <w:tcPr>
            <w:tcW w:w="2700" w:type="dxa"/>
            <w:shd w:val="clear" w:color="auto" w:fill="auto"/>
          </w:tcPr>
          <w:p w14:paraId="001B0292" w14:textId="60EC4EE6" w:rsidR="00C92C91" w:rsidRPr="00C92C91" w:rsidRDefault="00C92C91" w:rsidP="00B4668C">
            <w:pPr>
              <w:spacing w:before="40" w:after="40" w:line="240" w:lineRule="auto"/>
              <w:rPr>
                <w:rFonts w:ascii="Calibri" w:hAnsi="Calibri" w:cs="Calibri"/>
                <w:b/>
                <w:color w:val="auto"/>
              </w:rPr>
            </w:pPr>
            <w:r>
              <w:rPr>
                <w:rFonts w:ascii="Calibri" w:hAnsi="Calibri" w:cs="Calibri"/>
                <w:b/>
                <w:color w:val="auto"/>
              </w:rPr>
              <w:t>Cloud Technologies</w:t>
            </w:r>
          </w:p>
        </w:tc>
        <w:tc>
          <w:tcPr>
            <w:tcW w:w="6672" w:type="dxa"/>
            <w:shd w:val="clear" w:color="auto" w:fill="auto"/>
          </w:tcPr>
          <w:p w14:paraId="273E46A6" w14:textId="7C1A4995" w:rsidR="00C92C91" w:rsidRPr="00B4668C" w:rsidRDefault="00C92C91" w:rsidP="00B4668C">
            <w:pPr>
              <w:widowControl/>
              <w:suppressAutoHyphens w:val="0"/>
              <w:spacing w:before="40" w:after="40" w:line="240" w:lineRule="auto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Azure and AWS basics</w:t>
            </w:r>
          </w:p>
        </w:tc>
      </w:tr>
    </w:tbl>
    <w:p w14:paraId="7DBB0621" w14:textId="77777777" w:rsidR="00BD4E16" w:rsidRDefault="00BD4E16" w:rsidP="00AF3FEC">
      <w:pPr>
        <w:spacing w:before="120" w:after="120" w:line="240" w:lineRule="auto"/>
        <w:jc w:val="both"/>
        <w:rPr>
          <w:rFonts w:ascii="Calibri" w:hAnsi="Calibri" w:cs="Calibri"/>
          <w:b/>
        </w:rPr>
      </w:pPr>
      <w:bookmarkStart w:id="0" w:name="_Hlk499736339"/>
    </w:p>
    <w:p w14:paraId="5E6379C9" w14:textId="77777777" w:rsidR="00BD4E16" w:rsidRDefault="00BD4E16" w:rsidP="00AF3FEC">
      <w:pPr>
        <w:spacing w:before="120" w:after="120" w:line="240" w:lineRule="auto"/>
        <w:jc w:val="both"/>
        <w:rPr>
          <w:rFonts w:ascii="Calibri" w:hAnsi="Calibri" w:cs="Calibri"/>
          <w:b/>
        </w:rPr>
      </w:pPr>
    </w:p>
    <w:p w14:paraId="3283CEFE" w14:textId="77777777" w:rsidR="00BD4E16" w:rsidRDefault="00BD4E16" w:rsidP="00AF3FEC">
      <w:pPr>
        <w:spacing w:before="120" w:after="120" w:line="240" w:lineRule="auto"/>
        <w:jc w:val="both"/>
        <w:rPr>
          <w:rFonts w:ascii="Calibri" w:hAnsi="Calibri" w:cs="Calibri"/>
          <w:b/>
        </w:rPr>
      </w:pPr>
    </w:p>
    <w:p w14:paraId="0753B710" w14:textId="29440BC2" w:rsidR="00602694" w:rsidRPr="0007334B" w:rsidRDefault="00B0407B" w:rsidP="00AF3FEC">
      <w:pPr>
        <w:spacing w:before="120" w:after="120" w:line="240" w:lineRule="auto"/>
        <w:jc w:val="both"/>
        <w:rPr>
          <w:rFonts w:ascii="Calibri" w:hAnsi="Calibri" w:cs="Calibri"/>
          <w:b/>
        </w:rPr>
      </w:pPr>
      <w:r w:rsidRPr="0007334B">
        <w:rPr>
          <w:rFonts w:ascii="Calibri" w:hAnsi="Calibri" w:cs="Calibri"/>
          <w:b/>
        </w:rPr>
        <w:lastRenderedPageBreak/>
        <w:t>Organizational</w:t>
      </w:r>
      <w:r w:rsidR="00D67EA6" w:rsidRPr="0007334B">
        <w:rPr>
          <w:rFonts w:ascii="Calibri" w:hAnsi="Calibri" w:cs="Calibri"/>
          <w:b/>
        </w:rPr>
        <w:t xml:space="preserve"> </w:t>
      </w:r>
      <w:r w:rsidR="0073730D" w:rsidRPr="0007334B">
        <w:rPr>
          <w:rFonts w:ascii="Calibri" w:hAnsi="Calibri" w:cs="Calibri"/>
          <w:b/>
        </w:rPr>
        <w:t>Experience</w:t>
      </w:r>
      <w:bookmarkEnd w:id="0"/>
      <w:r w:rsidRPr="0007334B">
        <w:rPr>
          <w:rFonts w:ascii="Calibri" w:hAnsi="Calibri" w:cs="Calibri"/>
          <w:b/>
        </w:rPr>
        <w:t>:</w:t>
      </w:r>
    </w:p>
    <w:p w14:paraId="31A2A0F4" w14:textId="77777777" w:rsidR="003A5CEA" w:rsidRPr="0007334B" w:rsidRDefault="003A5CEA" w:rsidP="00AF3FEC">
      <w:pPr>
        <w:pStyle w:val="NormalWeb"/>
        <w:shd w:val="clear" w:color="auto" w:fill="FFFFFF"/>
        <w:suppressAutoHyphens w:val="0"/>
        <w:spacing w:before="120" w:after="12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7"/>
        <w:gridCol w:w="1348"/>
        <w:gridCol w:w="900"/>
        <w:gridCol w:w="3548"/>
        <w:gridCol w:w="2224"/>
      </w:tblGrid>
      <w:tr w:rsidR="0008027F" w:rsidRPr="0007334B" w14:paraId="3092E350" w14:textId="77777777" w:rsidTr="007E76C6">
        <w:trPr>
          <w:trHeight w:val="377"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576B3" w14:textId="77777777" w:rsidR="0008027F" w:rsidRPr="0007334B" w:rsidRDefault="0008027F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bookmarkStart w:id="1" w:name="_Hlk20302687"/>
            <w:r w:rsidRPr="0007334B">
              <w:rPr>
                <w:rFonts w:ascii="Calibri" w:hAnsi="Calibri" w:cs="Calibri"/>
                <w:b/>
              </w:rPr>
              <w:t>Company:</w:t>
            </w:r>
          </w:p>
        </w:tc>
        <w:tc>
          <w:tcPr>
            <w:tcW w:w="6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78480" w14:textId="361D63CF" w:rsidR="0008027F" w:rsidRPr="0007334B" w:rsidRDefault="0008027F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proofErr w:type="spellStart"/>
            <w:r w:rsidRPr="0007334B">
              <w:rPr>
                <w:rFonts w:ascii="Calibri" w:hAnsi="Calibri" w:cs="Calibri"/>
                <w:b/>
              </w:rPr>
              <w:t>Xoriant</w:t>
            </w:r>
            <w:proofErr w:type="spellEnd"/>
            <w:r w:rsidR="00D67EA6" w:rsidRPr="0007334B">
              <w:rPr>
                <w:rFonts w:ascii="Calibri" w:hAnsi="Calibri" w:cs="Calibri"/>
                <w:b/>
              </w:rPr>
              <w:t xml:space="preserve"> </w:t>
            </w:r>
            <w:r w:rsidRPr="0007334B">
              <w:rPr>
                <w:rFonts w:ascii="Calibri" w:hAnsi="Calibri" w:cs="Calibri"/>
                <w:b/>
              </w:rPr>
              <w:t>Solutions</w:t>
            </w:r>
            <w:r w:rsidR="00D67EA6" w:rsidRPr="0007334B">
              <w:rPr>
                <w:rFonts w:ascii="Calibri" w:hAnsi="Calibri" w:cs="Calibri"/>
                <w:b/>
              </w:rPr>
              <w:t xml:space="preserve"> </w:t>
            </w:r>
            <w:r w:rsidRPr="0007334B">
              <w:rPr>
                <w:rFonts w:ascii="Calibri" w:hAnsi="Calibri" w:cs="Calibri"/>
                <w:b/>
              </w:rPr>
              <w:t>Pvt.</w:t>
            </w:r>
            <w:r w:rsidR="00D67EA6" w:rsidRPr="0007334B">
              <w:rPr>
                <w:rFonts w:ascii="Calibri" w:hAnsi="Calibri" w:cs="Calibri"/>
                <w:b/>
              </w:rPr>
              <w:t xml:space="preserve"> </w:t>
            </w:r>
            <w:r w:rsidRPr="0007334B">
              <w:rPr>
                <w:rFonts w:ascii="Calibri" w:hAnsi="Calibri" w:cs="Calibri"/>
                <w:b/>
              </w:rPr>
              <w:t>Ltd.,</w:t>
            </w:r>
            <w:r w:rsidR="00D67EA6" w:rsidRPr="0007334B">
              <w:rPr>
                <w:rFonts w:ascii="Calibri" w:hAnsi="Calibri" w:cs="Calibri"/>
                <w:b/>
              </w:rPr>
              <w:t xml:space="preserve"> </w:t>
            </w:r>
            <w:r w:rsidR="00FE4076">
              <w:rPr>
                <w:rFonts w:ascii="Calibri" w:hAnsi="Calibri" w:cs="Calibri"/>
                <w:b/>
              </w:rPr>
              <w:t>Bangalore</w:t>
            </w:r>
            <w:r w:rsidR="00CB794C">
              <w:rPr>
                <w:rFonts w:ascii="Calibri" w:hAnsi="Calibri" w:cs="Calibri"/>
                <w:b/>
              </w:rPr>
              <w:t>.</w:t>
            </w:r>
          </w:p>
        </w:tc>
      </w:tr>
      <w:tr w:rsidR="0008027F" w:rsidRPr="0007334B" w14:paraId="60547D93" w14:textId="77777777" w:rsidTr="007E76C6">
        <w:trPr>
          <w:trHeight w:val="377"/>
        </w:trPr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7527A" w14:textId="77777777" w:rsidR="0008027F" w:rsidRPr="0007334B" w:rsidRDefault="0008027F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Designation:</w:t>
            </w:r>
          </w:p>
        </w:tc>
        <w:tc>
          <w:tcPr>
            <w:tcW w:w="6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3C0B4" w14:textId="77777777" w:rsidR="0008027F" w:rsidRPr="0007334B" w:rsidRDefault="00B4668C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color w:val="auto"/>
              </w:rPr>
              <w:t>Software Engineer</w:t>
            </w:r>
          </w:p>
        </w:tc>
      </w:tr>
      <w:tr w:rsidR="00D359F4" w:rsidRPr="0007334B" w14:paraId="4935D642" w14:textId="77777777" w:rsidTr="00C92C91">
        <w:trPr>
          <w:trHeight w:val="377"/>
        </w:trPr>
        <w:tc>
          <w:tcPr>
            <w:tcW w:w="1347" w:type="dxa"/>
            <w:shd w:val="clear" w:color="auto" w:fill="auto"/>
          </w:tcPr>
          <w:p w14:paraId="2462557C" w14:textId="77777777" w:rsidR="00D359F4" w:rsidRPr="0007334B" w:rsidRDefault="00D359F4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From:</w:t>
            </w:r>
          </w:p>
        </w:tc>
        <w:tc>
          <w:tcPr>
            <w:tcW w:w="1348" w:type="dxa"/>
            <w:shd w:val="clear" w:color="auto" w:fill="auto"/>
          </w:tcPr>
          <w:p w14:paraId="6B762ACB" w14:textId="3AF0C434" w:rsidR="00D359F4" w:rsidRPr="0007334B" w:rsidRDefault="00430C65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>
              <w:rPr>
                <w:rFonts w:ascii="Calibri" w:hAnsi="Calibri" w:cs="Calibri"/>
                <w:b/>
                <w:color w:val="auto"/>
              </w:rPr>
              <w:t>June</w:t>
            </w:r>
            <w:r w:rsidR="00B4668C">
              <w:rPr>
                <w:rFonts w:ascii="Calibri" w:hAnsi="Calibri" w:cs="Calibri"/>
                <w:b/>
                <w:color w:val="auto"/>
              </w:rPr>
              <w:t xml:space="preserve"> 2021</w:t>
            </w:r>
          </w:p>
        </w:tc>
        <w:tc>
          <w:tcPr>
            <w:tcW w:w="900" w:type="dxa"/>
            <w:shd w:val="clear" w:color="auto" w:fill="auto"/>
          </w:tcPr>
          <w:p w14:paraId="2F54A928" w14:textId="77777777" w:rsidR="00D359F4" w:rsidRPr="0007334B" w:rsidRDefault="00D359F4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To:</w:t>
            </w:r>
          </w:p>
        </w:tc>
        <w:tc>
          <w:tcPr>
            <w:tcW w:w="3548" w:type="dxa"/>
            <w:shd w:val="clear" w:color="auto" w:fill="auto"/>
          </w:tcPr>
          <w:p w14:paraId="5DEA1D4D" w14:textId="780FA43C" w:rsidR="00D359F4" w:rsidRPr="0007334B" w:rsidRDefault="00D359F4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Till</w:t>
            </w:r>
            <w:r w:rsidR="00D67EA6" w:rsidRPr="0007334B">
              <w:rPr>
                <w:rFonts w:ascii="Calibri" w:hAnsi="Calibri" w:cs="Calibri"/>
                <w:b/>
                <w:color w:val="auto"/>
              </w:rPr>
              <w:t xml:space="preserve"> </w:t>
            </w:r>
            <w:r w:rsidRPr="0007334B">
              <w:rPr>
                <w:rFonts w:ascii="Calibri" w:hAnsi="Calibri" w:cs="Calibri"/>
                <w:b/>
                <w:color w:val="auto"/>
              </w:rPr>
              <w:t>Date</w:t>
            </w:r>
            <w:r w:rsidR="00C92C91">
              <w:rPr>
                <w:rFonts w:ascii="Calibri" w:hAnsi="Calibri" w:cs="Calibri"/>
                <w:b/>
                <w:color w:val="auto"/>
              </w:rPr>
              <w:t xml:space="preserve"> Present</w:t>
            </w:r>
          </w:p>
        </w:tc>
        <w:tc>
          <w:tcPr>
            <w:tcW w:w="2224" w:type="dxa"/>
            <w:shd w:val="clear" w:color="auto" w:fill="auto"/>
          </w:tcPr>
          <w:p w14:paraId="7972EE88" w14:textId="0CE155C9" w:rsidR="00D359F4" w:rsidRPr="0007334B" w:rsidRDefault="00D359F4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Duration:</w:t>
            </w:r>
            <w:r w:rsidR="00D67EA6" w:rsidRPr="0007334B">
              <w:rPr>
                <w:rFonts w:ascii="Calibri" w:hAnsi="Calibri" w:cs="Calibri"/>
                <w:b/>
                <w:color w:val="auto"/>
              </w:rPr>
              <w:t xml:space="preserve"> </w:t>
            </w:r>
            <w:r w:rsidR="00430C65">
              <w:rPr>
                <w:rFonts w:ascii="Calibri" w:hAnsi="Calibri" w:cs="Calibri"/>
                <w:b/>
                <w:color w:val="auto"/>
              </w:rPr>
              <w:t>2.0</w:t>
            </w:r>
          </w:p>
        </w:tc>
      </w:tr>
    </w:tbl>
    <w:bookmarkEnd w:id="1"/>
    <w:p w14:paraId="66B69970" w14:textId="77777777" w:rsidR="00E73406" w:rsidRPr="0007334B" w:rsidRDefault="00E73406" w:rsidP="00AF3FEC">
      <w:pPr>
        <w:spacing w:before="120" w:after="120" w:line="240" w:lineRule="auto"/>
        <w:jc w:val="both"/>
        <w:rPr>
          <w:rFonts w:ascii="Calibri" w:hAnsi="Calibri" w:cs="Calibri"/>
          <w:b/>
        </w:rPr>
      </w:pPr>
      <w:r w:rsidRPr="0007334B">
        <w:rPr>
          <w:rFonts w:ascii="Calibri" w:hAnsi="Calibri" w:cs="Calibri"/>
          <w:b/>
        </w:rPr>
        <w:t>Project</w:t>
      </w:r>
      <w:r w:rsidR="00D67EA6" w:rsidRPr="0007334B">
        <w:rPr>
          <w:rFonts w:ascii="Calibri" w:hAnsi="Calibri" w:cs="Calibri"/>
          <w:b/>
        </w:rPr>
        <w:t xml:space="preserve"> </w:t>
      </w:r>
      <w:r w:rsidRPr="0007334B">
        <w:rPr>
          <w:rFonts w:ascii="Calibri" w:hAnsi="Calibri" w:cs="Calibri"/>
          <w:b/>
        </w:rPr>
        <w:t>Details:</w:t>
      </w:r>
    </w:p>
    <w:p w14:paraId="0629483D" w14:textId="77777777" w:rsidR="00E73406" w:rsidRPr="0007334B" w:rsidRDefault="00E73406" w:rsidP="00AF3FEC">
      <w:pPr>
        <w:spacing w:before="120" w:after="120" w:line="240" w:lineRule="auto"/>
        <w:jc w:val="both"/>
        <w:rPr>
          <w:rFonts w:ascii="Calibri" w:hAnsi="Calibri" w:cs="Calibri"/>
          <w:b/>
        </w:rPr>
      </w:pPr>
    </w:p>
    <w:tbl>
      <w:tblPr>
        <w:tblW w:w="93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668"/>
        <w:gridCol w:w="1668"/>
        <w:gridCol w:w="1668"/>
        <w:gridCol w:w="1668"/>
      </w:tblGrid>
      <w:tr w:rsidR="00C441FF" w:rsidRPr="0007334B" w14:paraId="201BA675" w14:textId="77777777" w:rsidTr="00792803">
        <w:tc>
          <w:tcPr>
            <w:tcW w:w="2700" w:type="dxa"/>
            <w:gridSpan w:val="2"/>
            <w:shd w:val="clear" w:color="auto" w:fill="auto"/>
          </w:tcPr>
          <w:p w14:paraId="78C50ADF" w14:textId="77777777" w:rsidR="00C441FF" w:rsidRPr="0007334B" w:rsidRDefault="00C441FF" w:rsidP="00C441FF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Project Title:</w:t>
            </w:r>
          </w:p>
        </w:tc>
        <w:tc>
          <w:tcPr>
            <w:tcW w:w="6672" w:type="dxa"/>
            <w:gridSpan w:val="4"/>
            <w:shd w:val="clear" w:color="auto" w:fill="auto"/>
          </w:tcPr>
          <w:p w14:paraId="3A3F0E7D" w14:textId="77777777" w:rsidR="00C441FF" w:rsidRPr="00C441FF" w:rsidRDefault="00C441FF" w:rsidP="00C441FF">
            <w:pPr>
              <w:spacing w:before="120" w:after="120" w:line="240" w:lineRule="auto"/>
              <w:rPr>
                <w:rFonts w:ascii="Calibri" w:hAnsi="Calibri" w:cs="Calibri"/>
                <w:color w:val="auto"/>
              </w:rPr>
            </w:pPr>
            <w:r w:rsidRPr="00C441FF">
              <w:rPr>
                <w:rFonts w:ascii="Calibri" w:hAnsi="Calibri" w:cs="Calibri"/>
                <w:color w:val="auto"/>
              </w:rPr>
              <w:t>AZX -</w:t>
            </w:r>
            <w:r>
              <w:rPr>
                <w:rFonts w:ascii="Calibri" w:hAnsi="Calibri" w:cs="Calibri"/>
                <w:color w:val="auto"/>
              </w:rPr>
              <w:t xml:space="preserve"> </w:t>
            </w:r>
            <w:r w:rsidRPr="00C441FF">
              <w:rPr>
                <w:rFonts w:ascii="Calibri" w:hAnsi="Calibri" w:cs="Calibri"/>
                <w:color w:val="auto"/>
              </w:rPr>
              <w:t>Azure Accelerator</w:t>
            </w:r>
          </w:p>
        </w:tc>
      </w:tr>
      <w:tr w:rsidR="00C441FF" w:rsidRPr="0007334B" w14:paraId="672D86DF" w14:textId="77777777" w:rsidTr="00792803">
        <w:tc>
          <w:tcPr>
            <w:tcW w:w="2700" w:type="dxa"/>
            <w:gridSpan w:val="2"/>
            <w:shd w:val="clear" w:color="auto" w:fill="auto"/>
          </w:tcPr>
          <w:p w14:paraId="5FCD9032" w14:textId="77777777" w:rsidR="00C441FF" w:rsidRPr="0007334B" w:rsidRDefault="00C441FF" w:rsidP="00C441FF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Client:</w:t>
            </w:r>
          </w:p>
        </w:tc>
        <w:tc>
          <w:tcPr>
            <w:tcW w:w="6672" w:type="dxa"/>
            <w:gridSpan w:val="4"/>
            <w:shd w:val="clear" w:color="auto" w:fill="auto"/>
          </w:tcPr>
          <w:p w14:paraId="6C21C91E" w14:textId="77777777" w:rsidR="00C441FF" w:rsidRPr="00C441FF" w:rsidRDefault="00C441FF" w:rsidP="00C441FF">
            <w:pPr>
              <w:spacing w:before="120" w:after="120" w:line="240" w:lineRule="auto"/>
              <w:rPr>
                <w:rFonts w:ascii="Calibri" w:hAnsi="Calibri" w:cs="Calibri"/>
                <w:bCs/>
                <w:color w:val="auto"/>
              </w:rPr>
            </w:pPr>
            <w:r w:rsidRPr="00C441FF">
              <w:rPr>
                <w:rFonts w:ascii="Calibri" w:hAnsi="Calibri" w:cs="Calibri"/>
                <w:bCs/>
                <w:color w:val="auto"/>
              </w:rPr>
              <w:t>In-house</w:t>
            </w:r>
          </w:p>
        </w:tc>
      </w:tr>
      <w:tr w:rsidR="00C441FF" w:rsidRPr="0007334B" w14:paraId="7CBAB79B" w14:textId="77777777" w:rsidTr="00792803">
        <w:tc>
          <w:tcPr>
            <w:tcW w:w="2700" w:type="dxa"/>
            <w:gridSpan w:val="2"/>
            <w:shd w:val="clear" w:color="auto" w:fill="auto"/>
          </w:tcPr>
          <w:p w14:paraId="589C0655" w14:textId="77777777" w:rsidR="00C441FF" w:rsidRPr="0007334B" w:rsidRDefault="00C441FF" w:rsidP="00C441FF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Role:</w:t>
            </w:r>
          </w:p>
        </w:tc>
        <w:tc>
          <w:tcPr>
            <w:tcW w:w="6672" w:type="dxa"/>
            <w:gridSpan w:val="4"/>
            <w:shd w:val="clear" w:color="auto" w:fill="auto"/>
          </w:tcPr>
          <w:p w14:paraId="74ABC53D" w14:textId="77777777" w:rsidR="00C441FF" w:rsidRPr="00C441FF" w:rsidRDefault="00C441FF" w:rsidP="00C441FF">
            <w:pPr>
              <w:spacing w:before="120" w:after="120" w:line="240" w:lineRule="auto"/>
              <w:rPr>
                <w:rFonts w:ascii="Calibri" w:hAnsi="Calibri" w:cs="Calibri"/>
                <w:color w:val="auto"/>
              </w:rPr>
            </w:pPr>
            <w:r w:rsidRPr="00C441FF">
              <w:rPr>
                <w:rFonts w:ascii="Calibri" w:hAnsi="Calibri" w:cs="Calibri"/>
                <w:color w:val="auto"/>
              </w:rPr>
              <w:t>Java Developer</w:t>
            </w:r>
          </w:p>
        </w:tc>
      </w:tr>
      <w:tr w:rsidR="00536010" w:rsidRPr="0007334B" w14:paraId="560A07CA" w14:textId="77777777" w:rsidTr="007D33B3">
        <w:tc>
          <w:tcPr>
            <w:tcW w:w="1350" w:type="dxa"/>
            <w:shd w:val="clear" w:color="auto" w:fill="auto"/>
          </w:tcPr>
          <w:p w14:paraId="2222BEA8" w14:textId="77777777" w:rsidR="00536010" w:rsidRPr="0007334B" w:rsidRDefault="00536010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From:</w:t>
            </w:r>
          </w:p>
        </w:tc>
        <w:tc>
          <w:tcPr>
            <w:tcW w:w="1350" w:type="dxa"/>
            <w:shd w:val="clear" w:color="auto" w:fill="auto"/>
          </w:tcPr>
          <w:p w14:paraId="29F8E48F" w14:textId="698073F1" w:rsidR="00536010" w:rsidRPr="0007334B" w:rsidRDefault="00360D53" w:rsidP="00AF3FEC">
            <w:pPr>
              <w:spacing w:before="120" w:after="12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Aug</w:t>
            </w:r>
            <w:r w:rsidR="00C441FF">
              <w:rPr>
                <w:rFonts w:ascii="Calibri" w:hAnsi="Calibri" w:cs="Calibri"/>
              </w:rPr>
              <w:t xml:space="preserve"> 202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668" w:type="dxa"/>
            <w:shd w:val="clear" w:color="auto" w:fill="auto"/>
          </w:tcPr>
          <w:p w14:paraId="4C651E43" w14:textId="77777777" w:rsidR="00536010" w:rsidRPr="0007334B" w:rsidRDefault="00536010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To:</w:t>
            </w:r>
          </w:p>
        </w:tc>
        <w:tc>
          <w:tcPr>
            <w:tcW w:w="1668" w:type="dxa"/>
            <w:shd w:val="clear" w:color="auto" w:fill="auto"/>
          </w:tcPr>
          <w:p w14:paraId="5E46C1C9" w14:textId="77777777" w:rsidR="00536010" w:rsidRPr="0007334B" w:rsidRDefault="00C441FF" w:rsidP="00AF3FEC">
            <w:pPr>
              <w:spacing w:before="120" w:after="12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Till Date</w:t>
            </w:r>
          </w:p>
        </w:tc>
        <w:tc>
          <w:tcPr>
            <w:tcW w:w="1668" w:type="dxa"/>
            <w:shd w:val="clear" w:color="auto" w:fill="auto"/>
          </w:tcPr>
          <w:p w14:paraId="5B8526DE" w14:textId="77777777" w:rsidR="00536010" w:rsidRPr="0007334B" w:rsidRDefault="00536010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Duration:</w:t>
            </w:r>
          </w:p>
        </w:tc>
        <w:tc>
          <w:tcPr>
            <w:tcW w:w="1668" w:type="dxa"/>
            <w:shd w:val="clear" w:color="auto" w:fill="auto"/>
          </w:tcPr>
          <w:p w14:paraId="1E30ED3D" w14:textId="19726A04" w:rsidR="00536010" w:rsidRPr="0007334B" w:rsidRDefault="00D64344" w:rsidP="00AF3FEC">
            <w:pPr>
              <w:spacing w:before="120" w:after="12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Present</w:t>
            </w:r>
          </w:p>
        </w:tc>
      </w:tr>
      <w:tr w:rsidR="00536010" w:rsidRPr="0007334B" w14:paraId="3DD41570" w14:textId="77777777" w:rsidTr="00792803">
        <w:tc>
          <w:tcPr>
            <w:tcW w:w="2700" w:type="dxa"/>
            <w:gridSpan w:val="2"/>
            <w:shd w:val="clear" w:color="auto" w:fill="auto"/>
          </w:tcPr>
          <w:p w14:paraId="59D9A6EC" w14:textId="77777777" w:rsidR="00536010" w:rsidRPr="0007334B" w:rsidRDefault="00536010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Description:</w:t>
            </w:r>
          </w:p>
        </w:tc>
        <w:tc>
          <w:tcPr>
            <w:tcW w:w="6672" w:type="dxa"/>
            <w:gridSpan w:val="4"/>
            <w:shd w:val="clear" w:color="auto" w:fill="auto"/>
          </w:tcPr>
          <w:p w14:paraId="0DE5A413" w14:textId="3254CC49" w:rsidR="00536010" w:rsidRPr="0007334B" w:rsidRDefault="00C441FF" w:rsidP="00C441FF">
            <w:pPr>
              <w:spacing w:before="120" w:after="12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00C441FF">
              <w:rPr>
                <w:rFonts w:ascii="Calibri" w:hAnsi="Calibri" w:cs="Calibri"/>
                <w:color w:val="auto"/>
              </w:rPr>
              <w:t xml:space="preserve">We are </w:t>
            </w:r>
            <w:r>
              <w:rPr>
                <w:rFonts w:ascii="Calibri" w:hAnsi="Calibri" w:cs="Calibri"/>
                <w:color w:val="auto"/>
              </w:rPr>
              <w:t>c</w:t>
            </w:r>
            <w:r w:rsidRPr="00C441FF">
              <w:rPr>
                <w:rFonts w:ascii="Calibri" w:hAnsi="Calibri" w:cs="Calibri"/>
                <w:color w:val="auto"/>
              </w:rPr>
              <w:t xml:space="preserve">ommunicating Azure using </w:t>
            </w:r>
            <w:r>
              <w:rPr>
                <w:rFonts w:ascii="Calibri" w:hAnsi="Calibri" w:cs="Calibri"/>
                <w:color w:val="auto"/>
              </w:rPr>
              <w:t>J</w:t>
            </w:r>
            <w:r w:rsidRPr="00C441FF">
              <w:rPr>
                <w:rFonts w:ascii="Calibri" w:hAnsi="Calibri" w:cs="Calibri"/>
                <w:color w:val="auto"/>
              </w:rPr>
              <w:t xml:space="preserve">ava and developing resources </w:t>
            </w:r>
            <w:r>
              <w:rPr>
                <w:rFonts w:ascii="Calibri" w:hAnsi="Calibri" w:cs="Calibri"/>
                <w:color w:val="auto"/>
              </w:rPr>
              <w:t xml:space="preserve">such as </w:t>
            </w:r>
            <w:r w:rsidRPr="00C441FF">
              <w:rPr>
                <w:rFonts w:ascii="Calibri" w:hAnsi="Calibri" w:cs="Calibri"/>
                <w:color w:val="auto"/>
              </w:rPr>
              <w:t>Virtual Machine</w:t>
            </w:r>
            <w:r>
              <w:rPr>
                <w:rFonts w:ascii="Calibri" w:hAnsi="Calibri" w:cs="Calibri"/>
                <w:color w:val="auto"/>
              </w:rPr>
              <w:t xml:space="preserve"> (</w:t>
            </w:r>
            <w:r w:rsidRPr="00C441FF">
              <w:rPr>
                <w:rFonts w:ascii="Calibri" w:hAnsi="Calibri" w:cs="Calibri"/>
                <w:color w:val="auto"/>
              </w:rPr>
              <w:t xml:space="preserve">VM), </w:t>
            </w:r>
            <w:proofErr w:type="spellStart"/>
            <w:r w:rsidR="00075B61" w:rsidRPr="00C441FF">
              <w:rPr>
                <w:rFonts w:ascii="Calibri" w:hAnsi="Calibri" w:cs="Calibri"/>
                <w:color w:val="auto"/>
              </w:rPr>
              <w:t>KeyVault</w:t>
            </w:r>
            <w:proofErr w:type="spellEnd"/>
            <w:r w:rsidRPr="00C441FF">
              <w:rPr>
                <w:rFonts w:ascii="Calibri" w:hAnsi="Calibri" w:cs="Calibri"/>
                <w:color w:val="auto"/>
              </w:rPr>
              <w:t xml:space="preserve">, </w:t>
            </w:r>
            <w:proofErr w:type="spellStart"/>
            <w:r w:rsidR="0068094F" w:rsidRPr="00C441FF">
              <w:rPr>
                <w:rFonts w:ascii="Calibri" w:hAnsi="Calibri" w:cs="Calibri"/>
                <w:color w:val="auto"/>
              </w:rPr>
              <w:t>VirtualNetworks</w:t>
            </w:r>
            <w:proofErr w:type="spellEnd"/>
            <w:r w:rsidRPr="00C441FF">
              <w:rPr>
                <w:rFonts w:ascii="Calibri" w:hAnsi="Calibri" w:cs="Calibri"/>
                <w:color w:val="auto"/>
              </w:rPr>
              <w:t>, NSG (Network Security Group), Containers (AKS, ACR)</w:t>
            </w:r>
            <w:r>
              <w:rPr>
                <w:rFonts w:ascii="Calibri" w:hAnsi="Calibri" w:cs="Calibri"/>
                <w:color w:val="auto"/>
              </w:rPr>
              <w:t xml:space="preserve">, </w:t>
            </w:r>
            <w:r w:rsidRPr="00C441FF">
              <w:rPr>
                <w:rFonts w:ascii="Calibri" w:hAnsi="Calibri" w:cs="Calibri"/>
                <w:color w:val="auto"/>
              </w:rPr>
              <w:t>and SQL Database</w:t>
            </w:r>
            <w:r>
              <w:rPr>
                <w:rFonts w:ascii="Calibri" w:hAnsi="Calibri" w:cs="Calibri"/>
                <w:color w:val="auto"/>
              </w:rPr>
              <w:t>.</w:t>
            </w:r>
          </w:p>
        </w:tc>
      </w:tr>
      <w:tr w:rsidR="00536010" w:rsidRPr="0007334B" w14:paraId="1F0AE7E5" w14:textId="77777777" w:rsidTr="00792803">
        <w:tc>
          <w:tcPr>
            <w:tcW w:w="2700" w:type="dxa"/>
            <w:gridSpan w:val="2"/>
            <w:shd w:val="clear" w:color="auto" w:fill="auto"/>
          </w:tcPr>
          <w:p w14:paraId="0C474DCC" w14:textId="77777777" w:rsidR="00536010" w:rsidRPr="0007334B" w:rsidRDefault="00536010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Team</w:t>
            </w:r>
            <w:r w:rsidR="00D67EA6" w:rsidRPr="0007334B">
              <w:rPr>
                <w:rFonts w:ascii="Calibri" w:hAnsi="Calibri" w:cs="Calibri"/>
                <w:b/>
              </w:rPr>
              <w:t xml:space="preserve"> </w:t>
            </w:r>
            <w:r w:rsidRPr="0007334B">
              <w:rPr>
                <w:rFonts w:ascii="Calibri" w:hAnsi="Calibri" w:cs="Calibri"/>
                <w:b/>
              </w:rPr>
              <w:t>Size:</w:t>
            </w:r>
          </w:p>
        </w:tc>
        <w:tc>
          <w:tcPr>
            <w:tcW w:w="6672" w:type="dxa"/>
            <w:gridSpan w:val="4"/>
            <w:shd w:val="clear" w:color="auto" w:fill="auto"/>
          </w:tcPr>
          <w:p w14:paraId="26803200" w14:textId="77777777" w:rsidR="00536010" w:rsidRPr="0007334B" w:rsidRDefault="00C441FF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6</w:t>
            </w:r>
          </w:p>
        </w:tc>
      </w:tr>
      <w:tr w:rsidR="00536010" w:rsidRPr="0007334B" w14:paraId="693AB73B" w14:textId="77777777" w:rsidTr="00792803">
        <w:trPr>
          <w:trHeight w:val="248"/>
        </w:trPr>
        <w:tc>
          <w:tcPr>
            <w:tcW w:w="2700" w:type="dxa"/>
            <w:gridSpan w:val="2"/>
            <w:shd w:val="clear" w:color="auto" w:fill="auto"/>
          </w:tcPr>
          <w:p w14:paraId="006EF105" w14:textId="77777777" w:rsidR="00536010" w:rsidRPr="0007334B" w:rsidRDefault="00536010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Responsibilities:</w:t>
            </w:r>
          </w:p>
        </w:tc>
        <w:tc>
          <w:tcPr>
            <w:tcW w:w="6672" w:type="dxa"/>
            <w:gridSpan w:val="4"/>
            <w:shd w:val="clear" w:color="auto" w:fill="auto"/>
          </w:tcPr>
          <w:p w14:paraId="436E10DB" w14:textId="77777777" w:rsidR="00713836" w:rsidRPr="00713836" w:rsidRDefault="00713836" w:rsidP="00C92C91">
            <w:pPr>
              <w:pStyle w:val="COMPANYANDDATES"/>
              <w:numPr>
                <w:ilvl w:val="0"/>
                <w:numId w:val="23"/>
              </w:numPr>
              <w:tabs>
                <w:tab w:val="clear" w:pos="8640"/>
              </w:tabs>
              <w:spacing w:before="120" w:after="120"/>
              <w:jc w:val="both"/>
              <w:rPr>
                <w:rFonts w:ascii="Calibri" w:eastAsia="Calibri" w:hAnsi="Calibri" w:cs="Calibri"/>
                <w:b w:val="0"/>
                <w:noProof w:val="0"/>
                <w:color w:val="000000"/>
                <w:szCs w:val="22"/>
                <w:lang w:eastAsia="ar-SA"/>
              </w:rPr>
            </w:pPr>
            <w:r w:rsidRPr="00713836">
              <w:rPr>
                <w:rFonts w:ascii="Calibri" w:hAnsi="Calibri" w:cs="Calibri"/>
                <w:b w:val="0"/>
                <w:noProof w:val="0"/>
                <w:szCs w:val="22"/>
              </w:rPr>
              <w:t>Engage with clients to understand their requirements and expectations</w:t>
            </w:r>
          </w:p>
          <w:p w14:paraId="6BF279B3" w14:textId="77777777" w:rsidR="00994FD5" w:rsidRPr="00994FD5" w:rsidRDefault="00994FD5" w:rsidP="00C92C91">
            <w:pPr>
              <w:pStyle w:val="COMPANYANDDATES"/>
              <w:numPr>
                <w:ilvl w:val="0"/>
                <w:numId w:val="23"/>
              </w:numPr>
              <w:tabs>
                <w:tab w:val="clear" w:pos="8640"/>
              </w:tabs>
              <w:spacing w:before="120" w:after="120"/>
              <w:jc w:val="both"/>
              <w:rPr>
                <w:rFonts w:ascii="Calibri" w:hAnsi="Calibri" w:cs="Calibri"/>
                <w:b w:val="0"/>
                <w:noProof w:val="0"/>
                <w:szCs w:val="22"/>
              </w:rPr>
            </w:pPr>
            <w:r w:rsidRPr="00994FD5">
              <w:rPr>
                <w:rFonts w:ascii="Calibri" w:eastAsia="Calibri" w:hAnsi="Calibri" w:cs="Calibri"/>
                <w:b w:val="0"/>
                <w:noProof w:val="0"/>
                <w:color w:val="000000"/>
                <w:szCs w:val="22"/>
                <w:lang w:eastAsia="ar-SA"/>
              </w:rPr>
              <w:t>Collaborate with the technical team to ensure a feasible development approach.</w:t>
            </w:r>
          </w:p>
          <w:p w14:paraId="695C81CE" w14:textId="641A8153" w:rsidR="00994FD5" w:rsidRDefault="00994FD5" w:rsidP="00C92C91">
            <w:pPr>
              <w:pStyle w:val="COMPANYANDDATES"/>
              <w:numPr>
                <w:ilvl w:val="0"/>
                <w:numId w:val="23"/>
              </w:numPr>
              <w:tabs>
                <w:tab w:val="clear" w:pos="8640"/>
              </w:tabs>
              <w:spacing w:before="120" w:after="120"/>
              <w:jc w:val="both"/>
              <w:rPr>
                <w:rFonts w:ascii="Calibri" w:hAnsi="Calibri" w:cs="Calibri"/>
                <w:b w:val="0"/>
                <w:noProof w:val="0"/>
                <w:szCs w:val="22"/>
              </w:rPr>
            </w:pPr>
            <w:r w:rsidRPr="00994FD5">
              <w:rPr>
                <w:rFonts w:ascii="Calibri" w:hAnsi="Calibri" w:cs="Calibri"/>
                <w:b w:val="0"/>
                <w:noProof w:val="0"/>
                <w:szCs w:val="22"/>
              </w:rPr>
              <w:t>Integrated external APIs and third-party services as needed.</w:t>
            </w:r>
          </w:p>
          <w:p w14:paraId="273684A3" w14:textId="151EE2FD" w:rsidR="006E3691" w:rsidRPr="00994FD5" w:rsidRDefault="006E3691" w:rsidP="00C92C91">
            <w:pPr>
              <w:pStyle w:val="COMPANYANDDATES"/>
              <w:numPr>
                <w:ilvl w:val="0"/>
                <w:numId w:val="23"/>
              </w:numPr>
              <w:tabs>
                <w:tab w:val="clear" w:pos="8640"/>
              </w:tabs>
              <w:spacing w:before="120" w:after="120"/>
              <w:jc w:val="both"/>
              <w:rPr>
                <w:rFonts w:ascii="Calibri" w:hAnsi="Calibri" w:cs="Calibri"/>
                <w:b w:val="0"/>
                <w:noProof w:val="0"/>
                <w:szCs w:val="22"/>
              </w:rPr>
            </w:pPr>
            <w:r w:rsidRPr="006E3691">
              <w:rPr>
                <w:rFonts w:ascii="Calibri" w:hAnsi="Calibri" w:cs="Calibri"/>
                <w:b w:val="0"/>
                <w:noProof w:val="0"/>
                <w:szCs w:val="22"/>
              </w:rPr>
              <w:t>Implemented the MVC architecture using Spring MVC Framework and developed RESTful Web Services.</w:t>
            </w:r>
          </w:p>
          <w:p w14:paraId="7C686B2A" w14:textId="7F188D52" w:rsidR="00C441FF" w:rsidRDefault="00C441FF" w:rsidP="00C92C91">
            <w:pPr>
              <w:pStyle w:val="COMPANYANDDATES"/>
              <w:numPr>
                <w:ilvl w:val="0"/>
                <w:numId w:val="23"/>
              </w:numPr>
              <w:tabs>
                <w:tab w:val="clear" w:pos="8640"/>
              </w:tabs>
              <w:spacing w:before="120" w:after="120"/>
              <w:jc w:val="both"/>
              <w:rPr>
                <w:rFonts w:ascii="Calibri" w:hAnsi="Calibri" w:cs="Calibri"/>
                <w:b w:val="0"/>
                <w:noProof w:val="0"/>
                <w:szCs w:val="22"/>
              </w:rPr>
            </w:pPr>
            <w:r w:rsidRPr="00C441FF">
              <w:rPr>
                <w:rFonts w:ascii="Calibri" w:hAnsi="Calibri" w:cs="Calibri"/>
                <w:b w:val="0"/>
                <w:noProof w:val="0"/>
                <w:szCs w:val="22"/>
              </w:rPr>
              <w:t>Document</w:t>
            </w:r>
            <w:r>
              <w:rPr>
                <w:rFonts w:ascii="Calibri" w:hAnsi="Calibri" w:cs="Calibri"/>
                <w:b w:val="0"/>
                <w:noProof w:val="0"/>
                <w:szCs w:val="22"/>
              </w:rPr>
              <w:t>ed</w:t>
            </w:r>
            <w:r w:rsidRPr="00C441FF">
              <w:rPr>
                <w:rFonts w:ascii="Calibri" w:hAnsi="Calibri" w:cs="Calibri"/>
                <w:b w:val="0"/>
                <w:noProof w:val="0"/>
                <w:szCs w:val="22"/>
              </w:rPr>
              <w:t xml:space="preserve"> design, code, </w:t>
            </w:r>
            <w:r>
              <w:rPr>
                <w:rFonts w:ascii="Calibri" w:hAnsi="Calibri" w:cs="Calibri"/>
                <w:b w:val="0"/>
                <w:noProof w:val="0"/>
                <w:szCs w:val="22"/>
              </w:rPr>
              <w:t xml:space="preserve">and </w:t>
            </w:r>
            <w:r w:rsidRPr="00C441FF">
              <w:rPr>
                <w:rFonts w:ascii="Calibri" w:hAnsi="Calibri" w:cs="Calibri"/>
                <w:b w:val="0"/>
                <w:noProof w:val="0"/>
                <w:szCs w:val="22"/>
              </w:rPr>
              <w:t>test cases implementation procedure</w:t>
            </w:r>
          </w:p>
          <w:p w14:paraId="0A9A6FEE" w14:textId="35BE1326" w:rsidR="00075B61" w:rsidRDefault="00075B61" w:rsidP="00C92C91">
            <w:pPr>
              <w:pStyle w:val="COMPANYANDDATES"/>
              <w:numPr>
                <w:ilvl w:val="0"/>
                <w:numId w:val="23"/>
              </w:numPr>
              <w:tabs>
                <w:tab w:val="clear" w:pos="8640"/>
              </w:tabs>
              <w:spacing w:before="120" w:after="120"/>
              <w:jc w:val="both"/>
              <w:rPr>
                <w:rFonts w:ascii="Calibri" w:hAnsi="Calibri" w:cs="Calibri"/>
                <w:b w:val="0"/>
                <w:noProof w:val="0"/>
                <w:szCs w:val="22"/>
              </w:rPr>
            </w:pPr>
            <w:r w:rsidRPr="00075B61">
              <w:rPr>
                <w:rFonts w:ascii="Calibri" w:hAnsi="Calibri" w:cs="Calibri"/>
                <w:b w:val="0"/>
                <w:noProof w:val="0"/>
                <w:szCs w:val="22"/>
              </w:rPr>
              <w:t>Wrote clean and efficient code following best practices and design patterns.</w:t>
            </w:r>
          </w:p>
          <w:p w14:paraId="63F33F2E" w14:textId="46350919" w:rsidR="00075B61" w:rsidRPr="00C441FF" w:rsidRDefault="00075B61" w:rsidP="00C92C91">
            <w:pPr>
              <w:pStyle w:val="COMPANYANDDATES"/>
              <w:numPr>
                <w:ilvl w:val="0"/>
                <w:numId w:val="23"/>
              </w:numPr>
              <w:tabs>
                <w:tab w:val="clear" w:pos="8640"/>
              </w:tabs>
              <w:spacing w:before="120" w:after="120"/>
              <w:jc w:val="both"/>
              <w:rPr>
                <w:rFonts w:ascii="Calibri" w:hAnsi="Calibri" w:cs="Calibri"/>
                <w:b w:val="0"/>
                <w:noProof w:val="0"/>
                <w:szCs w:val="22"/>
              </w:rPr>
            </w:pPr>
            <w:r w:rsidRPr="00075B61">
              <w:rPr>
                <w:rFonts w:ascii="Calibri" w:hAnsi="Calibri" w:cs="Calibri"/>
                <w:b w:val="0"/>
                <w:noProof w:val="0"/>
                <w:szCs w:val="22"/>
              </w:rPr>
              <w:t>Collaborated with the team to design and develop software solutions.</w:t>
            </w:r>
          </w:p>
          <w:p w14:paraId="4CE4310E" w14:textId="77777777" w:rsidR="00B063CD" w:rsidRPr="00C441FF" w:rsidRDefault="00C441FF" w:rsidP="00C92C91">
            <w:pPr>
              <w:pStyle w:val="COMPANYANDDATES"/>
              <w:numPr>
                <w:ilvl w:val="0"/>
                <w:numId w:val="23"/>
              </w:numPr>
              <w:tabs>
                <w:tab w:val="clear" w:pos="8640"/>
              </w:tabs>
              <w:spacing w:before="120" w:after="120"/>
              <w:jc w:val="both"/>
              <w:rPr>
                <w:rFonts w:ascii="Calibri" w:hAnsi="Calibri" w:cs="Calibri"/>
                <w:b w:val="0"/>
                <w:noProof w:val="0"/>
                <w:szCs w:val="22"/>
              </w:rPr>
            </w:pPr>
            <w:r w:rsidRPr="00C441FF">
              <w:rPr>
                <w:rFonts w:ascii="Calibri" w:hAnsi="Calibri" w:cs="Calibri"/>
                <w:b w:val="0"/>
                <w:noProof w:val="0"/>
                <w:szCs w:val="22"/>
              </w:rPr>
              <w:t>Deploy</w:t>
            </w:r>
            <w:r>
              <w:rPr>
                <w:rFonts w:ascii="Calibri" w:hAnsi="Calibri" w:cs="Calibri"/>
                <w:b w:val="0"/>
                <w:noProof w:val="0"/>
                <w:szCs w:val="22"/>
              </w:rPr>
              <w:t>ed</w:t>
            </w:r>
            <w:r w:rsidRPr="00C441FF">
              <w:rPr>
                <w:rFonts w:ascii="Calibri" w:hAnsi="Calibri" w:cs="Calibri"/>
                <w:b w:val="0"/>
                <w:noProof w:val="0"/>
                <w:szCs w:val="22"/>
              </w:rPr>
              <w:t xml:space="preserve"> code in development, test, and production environment</w:t>
            </w:r>
          </w:p>
        </w:tc>
      </w:tr>
      <w:tr w:rsidR="00AF3FEC" w:rsidRPr="0007334B" w14:paraId="1806CBB6" w14:textId="77777777" w:rsidTr="00792803">
        <w:trPr>
          <w:trHeight w:val="248"/>
        </w:trPr>
        <w:tc>
          <w:tcPr>
            <w:tcW w:w="2700" w:type="dxa"/>
            <w:gridSpan w:val="2"/>
            <w:shd w:val="clear" w:color="auto" w:fill="auto"/>
          </w:tcPr>
          <w:p w14:paraId="0C9447C6" w14:textId="77777777" w:rsidR="00AF3FEC" w:rsidRPr="0007334B" w:rsidRDefault="00AF3FEC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Environment:</w:t>
            </w:r>
          </w:p>
        </w:tc>
        <w:tc>
          <w:tcPr>
            <w:tcW w:w="6672" w:type="dxa"/>
            <w:gridSpan w:val="4"/>
            <w:shd w:val="clear" w:color="auto" w:fill="auto"/>
          </w:tcPr>
          <w:p w14:paraId="2F923BA4" w14:textId="1CA770AF" w:rsidR="00AF3FEC" w:rsidRPr="0007334B" w:rsidRDefault="00464C7D" w:rsidP="00AF3FEC">
            <w:pPr>
              <w:pStyle w:val="COMPANYANDDATES"/>
              <w:tabs>
                <w:tab w:val="clear" w:pos="8640"/>
              </w:tabs>
              <w:spacing w:before="120" w:after="120"/>
              <w:jc w:val="both"/>
              <w:rPr>
                <w:rFonts w:ascii="Calibri" w:hAnsi="Calibri" w:cs="Calibri"/>
                <w:b w:val="0"/>
                <w:noProof w:val="0"/>
                <w:szCs w:val="22"/>
              </w:rPr>
            </w:pPr>
            <w:r>
              <w:rPr>
                <w:rFonts w:ascii="Calibri" w:hAnsi="Calibri" w:cs="Calibri"/>
                <w:b w:val="0"/>
                <w:noProof w:val="0"/>
              </w:rPr>
              <w:t xml:space="preserve">Java, </w:t>
            </w:r>
            <w:r w:rsidR="00C441FF" w:rsidRPr="00C441FF">
              <w:rPr>
                <w:rFonts w:ascii="Calibri" w:hAnsi="Calibri" w:cs="Calibri"/>
                <w:b w:val="0"/>
                <w:noProof w:val="0"/>
              </w:rPr>
              <w:t>Spring</w:t>
            </w:r>
            <w:r w:rsidR="00C441FF">
              <w:rPr>
                <w:rFonts w:ascii="Calibri" w:hAnsi="Calibri" w:cs="Calibri"/>
                <w:b w:val="0"/>
                <w:noProof w:val="0"/>
              </w:rPr>
              <w:t xml:space="preserve"> </w:t>
            </w:r>
            <w:r w:rsidR="00C441FF" w:rsidRPr="00C441FF">
              <w:rPr>
                <w:rFonts w:ascii="Calibri" w:hAnsi="Calibri" w:cs="Calibri"/>
                <w:b w:val="0"/>
                <w:noProof w:val="0"/>
              </w:rPr>
              <w:t>Boot, Spring</w:t>
            </w:r>
            <w:r w:rsidR="00C441FF">
              <w:rPr>
                <w:rFonts w:ascii="Calibri" w:hAnsi="Calibri" w:cs="Calibri"/>
                <w:b w:val="0"/>
                <w:noProof w:val="0"/>
              </w:rPr>
              <w:t xml:space="preserve"> </w:t>
            </w:r>
            <w:r w:rsidR="00C441FF" w:rsidRPr="00C441FF">
              <w:rPr>
                <w:rFonts w:ascii="Calibri" w:hAnsi="Calibri" w:cs="Calibri"/>
                <w:b w:val="0"/>
                <w:noProof w:val="0"/>
              </w:rPr>
              <w:t>MVC, RESTful</w:t>
            </w:r>
            <w:r w:rsidR="00C441FF">
              <w:rPr>
                <w:rFonts w:ascii="Calibri" w:hAnsi="Calibri" w:cs="Calibri"/>
                <w:b w:val="0"/>
                <w:noProof w:val="0"/>
              </w:rPr>
              <w:t xml:space="preserve"> </w:t>
            </w:r>
            <w:r w:rsidR="00C441FF" w:rsidRPr="00C441FF">
              <w:rPr>
                <w:rFonts w:ascii="Calibri" w:hAnsi="Calibri" w:cs="Calibri"/>
                <w:b w:val="0"/>
                <w:noProof w:val="0"/>
              </w:rPr>
              <w:t>Web</w:t>
            </w:r>
            <w:r w:rsidR="00C441FF">
              <w:rPr>
                <w:rFonts w:ascii="Calibri" w:hAnsi="Calibri" w:cs="Calibri"/>
                <w:b w:val="0"/>
                <w:noProof w:val="0"/>
              </w:rPr>
              <w:t xml:space="preserve"> </w:t>
            </w:r>
            <w:r w:rsidR="00C441FF" w:rsidRPr="00C441FF">
              <w:rPr>
                <w:rFonts w:ascii="Calibri" w:hAnsi="Calibri" w:cs="Calibri"/>
                <w:b w:val="0"/>
                <w:noProof w:val="0"/>
              </w:rPr>
              <w:t xml:space="preserve">Services, </w:t>
            </w:r>
            <w:r w:rsidR="00AF305B">
              <w:rPr>
                <w:rFonts w:ascii="Calibri" w:hAnsi="Calibri" w:cs="Calibri"/>
                <w:b w:val="0"/>
                <w:noProof w:val="0"/>
              </w:rPr>
              <w:t>Hibernate,</w:t>
            </w:r>
            <w:r w:rsidR="00C441FF" w:rsidRPr="00C441FF">
              <w:rPr>
                <w:rFonts w:ascii="Calibri" w:hAnsi="Calibri" w:cs="Calibri"/>
                <w:b w:val="0"/>
                <w:noProof w:val="0"/>
              </w:rPr>
              <w:t xml:space="preserve"> MyS</w:t>
            </w:r>
            <w:r w:rsidR="00C441FF">
              <w:rPr>
                <w:rFonts w:ascii="Calibri" w:hAnsi="Calibri" w:cs="Calibri"/>
                <w:b w:val="0"/>
                <w:noProof w:val="0"/>
              </w:rPr>
              <w:t>QL</w:t>
            </w:r>
            <w:r w:rsidR="00C441FF" w:rsidRPr="00C441FF">
              <w:rPr>
                <w:rFonts w:ascii="Calibri" w:hAnsi="Calibri" w:cs="Calibri"/>
                <w:b w:val="0"/>
                <w:noProof w:val="0"/>
              </w:rPr>
              <w:t>, Git</w:t>
            </w:r>
            <w:r w:rsidR="00C441FF">
              <w:rPr>
                <w:rFonts w:ascii="Calibri" w:hAnsi="Calibri" w:cs="Calibri"/>
                <w:b w:val="0"/>
                <w:noProof w:val="0"/>
              </w:rPr>
              <w:t>L</w:t>
            </w:r>
            <w:r w:rsidR="00C441FF" w:rsidRPr="00C441FF">
              <w:rPr>
                <w:rFonts w:ascii="Calibri" w:hAnsi="Calibri" w:cs="Calibri"/>
                <w:b w:val="0"/>
                <w:noProof w:val="0"/>
              </w:rPr>
              <w:t>ab</w:t>
            </w:r>
            <w:r w:rsidR="00C441FF">
              <w:rPr>
                <w:rFonts w:ascii="Calibri" w:hAnsi="Calibri" w:cs="Calibri"/>
                <w:b w:val="0"/>
                <w:noProof w:val="0"/>
              </w:rPr>
              <w:t xml:space="preserve">, </w:t>
            </w:r>
            <w:r w:rsidR="00C441FF" w:rsidRPr="00C441FF">
              <w:rPr>
                <w:rFonts w:ascii="Calibri" w:hAnsi="Calibri" w:cs="Calibri"/>
                <w:b w:val="0"/>
                <w:noProof w:val="0"/>
              </w:rPr>
              <w:t>Azure, PuTTY</w:t>
            </w:r>
            <w:r w:rsidR="008C07A8">
              <w:rPr>
                <w:rFonts w:ascii="Calibri" w:hAnsi="Calibri" w:cs="Calibri"/>
                <w:b w:val="0"/>
                <w:noProof w:val="0"/>
              </w:rPr>
              <w:t>,</w:t>
            </w:r>
            <w:r w:rsidR="00EB0479">
              <w:rPr>
                <w:rFonts w:ascii="Calibri" w:hAnsi="Calibri" w:cs="Calibri"/>
                <w:b w:val="0"/>
                <w:noProof w:val="0"/>
              </w:rPr>
              <w:t xml:space="preserve"> and </w:t>
            </w:r>
            <w:r w:rsidR="00EB0479" w:rsidRPr="00EB0479">
              <w:rPr>
                <w:rFonts w:ascii="Calibri" w:hAnsi="Calibri" w:cs="Calibri"/>
                <w:b w:val="0"/>
                <w:bCs/>
              </w:rPr>
              <w:t>Microservices</w:t>
            </w:r>
          </w:p>
        </w:tc>
      </w:tr>
    </w:tbl>
    <w:p w14:paraId="57C1C362" w14:textId="77777777" w:rsidR="003A5CEA" w:rsidRDefault="003A5CEA" w:rsidP="00AF3FEC">
      <w:pPr>
        <w:spacing w:before="120" w:after="120" w:line="240" w:lineRule="auto"/>
        <w:jc w:val="both"/>
        <w:rPr>
          <w:rFonts w:ascii="Calibri" w:hAnsi="Calibri" w:cs="Calibri"/>
          <w:b/>
        </w:rPr>
      </w:pPr>
      <w:bookmarkStart w:id="2" w:name="_Hlk499738486"/>
    </w:p>
    <w:p w14:paraId="1DD0C323" w14:textId="77777777" w:rsidR="00F34376" w:rsidRPr="0007334B" w:rsidRDefault="00F34376" w:rsidP="00AF3FEC">
      <w:pPr>
        <w:spacing w:before="120" w:after="120" w:line="240" w:lineRule="auto"/>
        <w:jc w:val="both"/>
        <w:rPr>
          <w:rFonts w:ascii="Calibri" w:hAnsi="Calibri" w:cs="Calibri"/>
          <w:b/>
        </w:rPr>
      </w:pPr>
    </w:p>
    <w:tbl>
      <w:tblPr>
        <w:tblW w:w="93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8"/>
        <w:gridCol w:w="1338"/>
        <w:gridCol w:w="1674"/>
        <w:gridCol w:w="1674"/>
        <w:gridCol w:w="1674"/>
        <w:gridCol w:w="1674"/>
      </w:tblGrid>
      <w:tr w:rsidR="00C441FF" w:rsidRPr="0007334B" w14:paraId="0C14C2E1" w14:textId="77777777" w:rsidTr="00792803">
        <w:tc>
          <w:tcPr>
            <w:tcW w:w="2676" w:type="dxa"/>
            <w:gridSpan w:val="2"/>
            <w:shd w:val="clear" w:color="auto" w:fill="auto"/>
          </w:tcPr>
          <w:p w14:paraId="6CDAC990" w14:textId="77777777" w:rsidR="00C441FF" w:rsidRPr="0007334B" w:rsidRDefault="00C441FF" w:rsidP="00C441FF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lastRenderedPageBreak/>
              <w:t>Project Title:</w:t>
            </w:r>
          </w:p>
        </w:tc>
        <w:tc>
          <w:tcPr>
            <w:tcW w:w="6696" w:type="dxa"/>
            <w:gridSpan w:val="4"/>
            <w:shd w:val="clear" w:color="auto" w:fill="auto"/>
          </w:tcPr>
          <w:p w14:paraId="20738DD4" w14:textId="77777777" w:rsidR="00C441FF" w:rsidRPr="00C441FF" w:rsidRDefault="00C441FF" w:rsidP="00C4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Calibri" w:hAnsi="Calibri" w:cs="Calibri"/>
                <w:bCs/>
                <w:color w:val="auto"/>
              </w:rPr>
            </w:pPr>
            <w:r w:rsidRPr="00C441FF">
              <w:rPr>
                <w:rFonts w:ascii="Calibri" w:hAnsi="Calibri" w:cs="Calibri"/>
                <w:bCs/>
                <w:iCs/>
                <w:color w:val="auto"/>
              </w:rPr>
              <w:t>HEIS</w:t>
            </w:r>
          </w:p>
        </w:tc>
      </w:tr>
      <w:tr w:rsidR="00C441FF" w:rsidRPr="0007334B" w14:paraId="6D41D21A" w14:textId="77777777" w:rsidTr="00792803">
        <w:tc>
          <w:tcPr>
            <w:tcW w:w="2676" w:type="dxa"/>
            <w:gridSpan w:val="2"/>
            <w:shd w:val="clear" w:color="auto" w:fill="auto"/>
          </w:tcPr>
          <w:p w14:paraId="1384E272" w14:textId="77777777" w:rsidR="00C441FF" w:rsidRPr="0007334B" w:rsidRDefault="00C441FF" w:rsidP="00C441FF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Client:</w:t>
            </w:r>
          </w:p>
        </w:tc>
        <w:tc>
          <w:tcPr>
            <w:tcW w:w="6696" w:type="dxa"/>
            <w:gridSpan w:val="4"/>
            <w:shd w:val="clear" w:color="auto" w:fill="auto"/>
          </w:tcPr>
          <w:p w14:paraId="6BEFE56F" w14:textId="504EDB9D" w:rsidR="00C441FF" w:rsidRPr="00C441FF" w:rsidRDefault="00430C65" w:rsidP="00C441FF">
            <w:pPr>
              <w:spacing w:before="120" w:after="120" w:line="240" w:lineRule="auto"/>
              <w:rPr>
                <w:rFonts w:ascii="Calibri" w:hAnsi="Calibri" w:cs="Calibri"/>
                <w:bCs/>
                <w:color w:val="auto"/>
              </w:rPr>
            </w:pPr>
            <w:r w:rsidRPr="00C441FF">
              <w:rPr>
                <w:rFonts w:ascii="Calibri" w:hAnsi="Calibri" w:cs="Calibri"/>
                <w:bCs/>
                <w:color w:val="auto"/>
              </w:rPr>
              <w:t>In-house</w:t>
            </w:r>
          </w:p>
        </w:tc>
      </w:tr>
      <w:tr w:rsidR="00C441FF" w:rsidRPr="0007334B" w14:paraId="5355C141" w14:textId="77777777" w:rsidTr="00792803">
        <w:tc>
          <w:tcPr>
            <w:tcW w:w="2676" w:type="dxa"/>
            <w:gridSpan w:val="2"/>
            <w:shd w:val="clear" w:color="auto" w:fill="auto"/>
          </w:tcPr>
          <w:p w14:paraId="1126162D" w14:textId="77777777" w:rsidR="00C441FF" w:rsidRPr="0007334B" w:rsidRDefault="00C441FF" w:rsidP="00C441FF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Role:</w:t>
            </w:r>
          </w:p>
        </w:tc>
        <w:tc>
          <w:tcPr>
            <w:tcW w:w="6696" w:type="dxa"/>
            <w:gridSpan w:val="4"/>
            <w:shd w:val="clear" w:color="auto" w:fill="auto"/>
          </w:tcPr>
          <w:p w14:paraId="7D2D7105" w14:textId="77777777" w:rsidR="00C441FF" w:rsidRPr="00C441FF" w:rsidRDefault="00C441FF" w:rsidP="00C441FF">
            <w:pPr>
              <w:spacing w:before="120" w:after="120" w:line="240" w:lineRule="auto"/>
              <w:rPr>
                <w:rFonts w:ascii="Calibri" w:hAnsi="Calibri" w:cs="Calibri"/>
                <w:color w:val="auto"/>
              </w:rPr>
            </w:pPr>
            <w:r w:rsidRPr="00C441FF">
              <w:rPr>
                <w:rFonts w:ascii="Calibri" w:hAnsi="Calibri" w:cs="Calibri"/>
                <w:color w:val="auto"/>
              </w:rPr>
              <w:t>Java Developer</w:t>
            </w:r>
          </w:p>
        </w:tc>
      </w:tr>
      <w:tr w:rsidR="009377B8" w:rsidRPr="0007334B" w14:paraId="674AFD32" w14:textId="77777777" w:rsidTr="007D33B3">
        <w:tc>
          <w:tcPr>
            <w:tcW w:w="1338" w:type="dxa"/>
            <w:shd w:val="clear" w:color="auto" w:fill="auto"/>
          </w:tcPr>
          <w:p w14:paraId="1BE3BEF2" w14:textId="77777777" w:rsidR="009377B8" w:rsidRPr="0007334B" w:rsidRDefault="009377B8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From:</w:t>
            </w:r>
          </w:p>
        </w:tc>
        <w:tc>
          <w:tcPr>
            <w:tcW w:w="1338" w:type="dxa"/>
            <w:shd w:val="clear" w:color="auto" w:fill="auto"/>
          </w:tcPr>
          <w:p w14:paraId="0B2105B6" w14:textId="5A9D32BB" w:rsidR="009377B8" w:rsidRPr="0007334B" w:rsidRDefault="00360D53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Jan</w:t>
            </w:r>
            <w:r w:rsidR="00C441FF" w:rsidRPr="00C441FF">
              <w:rPr>
                <w:rFonts w:ascii="Calibri" w:hAnsi="Calibri" w:cs="Calibri"/>
                <w:color w:val="auto"/>
              </w:rPr>
              <w:t xml:space="preserve"> 202</w:t>
            </w:r>
            <w:r>
              <w:rPr>
                <w:rFonts w:ascii="Calibri" w:hAnsi="Calibri" w:cs="Calibri"/>
                <w:color w:val="auto"/>
              </w:rPr>
              <w:t>2</w:t>
            </w:r>
          </w:p>
        </w:tc>
        <w:tc>
          <w:tcPr>
            <w:tcW w:w="1674" w:type="dxa"/>
            <w:shd w:val="clear" w:color="auto" w:fill="auto"/>
          </w:tcPr>
          <w:p w14:paraId="0CE4C8A6" w14:textId="77777777" w:rsidR="009377B8" w:rsidRPr="0007334B" w:rsidRDefault="009377B8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To:</w:t>
            </w:r>
          </w:p>
        </w:tc>
        <w:tc>
          <w:tcPr>
            <w:tcW w:w="1674" w:type="dxa"/>
            <w:shd w:val="clear" w:color="auto" w:fill="auto"/>
          </w:tcPr>
          <w:p w14:paraId="3FF23E41" w14:textId="208A6995" w:rsidR="009377B8" w:rsidRPr="0007334B" w:rsidRDefault="00360D53" w:rsidP="00AF3FEC">
            <w:pPr>
              <w:tabs>
                <w:tab w:val="center" w:pos="915"/>
              </w:tabs>
              <w:spacing w:before="120" w:after="120" w:line="240" w:lineRule="auto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Aug</w:t>
            </w:r>
            <w:r w:rsidR="00C441FF" w:rsidRPr="00C441FF">
              <w:rPr>
                <w:rFonts w:ascii="Calibri" w:hAnsi="Calibri" w:cs="Calibri"/>
                <w:color w:val="auto"/>
              </w:rPr>
              <w:t xml:space="preserve"> 202</w:t>
            </w:r>
            <w:r>
              <w:rPr>
                <w:rFonts w:ascii="Calibri" w:hAnsi="Calibri" w:cs="Calibri"/>
                <w:color w:val="auto"/>
              </w:rPr>
              <w:t>2</w:t>
            </w:r>
          </w:p>
        </w:tc>
        <w:tc>
          <w:tcPr>
            <w:tcW w:w="1674" w:type="dxa"/>
            <w:shd w:val="clear" w:color="auto" w:fill="auto"/>
          </w:tcPr>
          <w:p w14:paraId="4B4B150F" w14:textId="77777777" w:rsidR="009377B8" w:rsidRPr="0007334B" w:rsidRDefault="009377B8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Duration:</w:t>
            </w:r>
          </w:p>
        </w:tc>
        <w:tc>
          <w:tcPr>
            <w:tcW w:w="1674" w:type="dxa"/>
            <w:shd w:val="clear" w:color="auto" w:fill="auto"/>
          </w:tcPr>
          <w:p w14:paraId="1A73CB4D" w14:textId="20ED825F" w:rsidR="009377B8" w:rsidRPr="0007334B" w:rsidRDefault="00360D53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8</w:t>
            </w:r>
            <w:r w:rsidR="00C441FF">
              <w:rPr>
                <w:rFonts w:ascii="Calibri" w:hAnsi="Calibri" w:cs="Calibri"/>
                <w:color w:val="auto"/>
              </w:rPr>
              <w:t xml:space="preserve"> </w:t>
            </w:r>
            <w:r w:rsidR="0068210A">
              <w:rPr>
                <w:rFonts w:ascii="Calibri" w:hAnsi="Calibri" w:cs="Calibri"/>
                <w:color w:val="auto"/>
              </w:rPr>
              <w:t>months</w:t>
            </w:r>
          </w:p>
        </w:tc>
      </w:tr>
      <w:tr w:rsidR="009377B8" w:rsidRPr="0007334B" w14:paraId="07A223E1" w14:textId="77777777" w:rsidTr="00792803">
        <w:tc>
          <w:tcPr>
            <w:tcW w:w="2676" w:type="dxa"/>
            <w:gridSpan w:val="2"/>
            <w:shd w:val="clear" w:color="auto" w:fill="auto"/>
          </w:tcPr>
          <w:p w14:paraId="42E05828" w14:textId="77777777" w:rsidR="009377B8" w:rsidRPr="0007334B" w:rsidRDefault="009377B8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Description:</w:t>
            </w:r>
          </w:p>
        </w:tc>
        <w:tc>
          <w:tcPr>
            <w:tcW w:w="6696" w:type="dxa"/>
            <w:gridSpan w:val="4"/>
            <w:shd w:val="clear" w:color="auto" w:fill="auto"/>
          </w:tcPr>
          <w:p w14:paraId="33A2CD13" w14:textId="4028EF92" w:rsidR="009377B8" w:rsidRPr="0007334B" w:rsidRDefault="00C441FF" w:rsidP="00C4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00C441FF">
              <w:rPr>
                <w:rFonts w:ascii="Calibri" w:hAnsi="Calibri" w:cs="Calibri"/>
                <w:color w:val="auto"/>
              </w:rPr>
              <w:t xml:space="preserve">HEIS means Hourly Employment Information System </w:t>
            </w:r>
            <w:r>
              <w:rPr>
                <w:rFonts w:ascii="Calibri" w:hAnsi="Calibri" w:cs="Calibri"/>
                <w:color w:val="auto"/>
              </w:rPr>
              <w:t xml:space="preserve">which is </w:t>
            </w:r>
            <w:r w:rsidRPr="00C441FF">
              <w:rPr>
                <w:rFonts w:ascii="Calibri" w:hAnsi="Calibri" w:cs="Calibri"/>
                <w:color w:val="auto"/>
              </w:rPr>
              <w:t>used by hourly employees to view their salary information, call in for absences</w:t>
            </w:r>
            <w:r>
              <w:rPr>
                <w:rFonts w:ascii="Calibri" w:hAnsi="Calibri" w:cs="Calibri"/>
                <w:color w:val="auto"/>
              </w:rPr>
              <w:t>,</w:t>
            </w:r>
            <w:r w:rsidRPr="00C441FF">
              <w:rPr>
                <w:rFonts w:ascii="Calibri" w:hAnsi="Calibri" w:cs="Calibri"/>
                <w:color w:val="auto"/>
              </w:rPr>
              <w:t xml:space="preserve"> late to work </w:t>
            </w:r>
            <w:r w:rsidR="00477D8F">
              <w:rPr>
                <w:rFonts w:ascii="Calibri" w:hAnsi="Calibri" w:cs="Calibri"/>
                <w:color w:val="auto"/>
              </w:rPr>
              <w:t>data</w:t>
            </w:r>
            <w:r w:rsidRPr="00C441FF">
              <w:rPr>
                <w:rFonts w:ascii="Calibri" w:hAnsi="Calibri" w:cs="Calibri"/>
                <w:color w:val="auto"/>
              </w:rPr>
              <w:t>, attendance information, and employee hours worked for the pay period.</w:t>
            </w:r>
          </w:p>
        </w:tc>
      </w:tr>
      <w:tr w:rsidR="009377B8" w:rsidRPr="0007334B" w14:paraId="49D1A105" w14:textId="77777777" w:rsidTr="00792803">
        <w:tc>
          <w:tcPr>
            <w:tcW w:w="2676" w:type="dxa"/>
            <w:gridSpan w:val="2"/>
            <w:shd w:val="clear" w:color="auto" w:fill="auto"/>
          </w:tcPr>
          <w:p w14:paraId="72471746" w14:textId="77777777" w:rsidR="009377B8" w:rsidRPr="0007334B" w:rsidRDefault="009377B8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Team</w:t>
            </w:r>
            <w:r w:rsidR="00D67EA6" w:rsidRPr="0007334B">
              <w:rPr>
                <w:rFonts w:ascii="Calibri" w:hAnsi="Calibri" w:cs="Calibri"/>
                <w:b/>
                <w:color w:val="auto"/>
              </w:rPr>
              <w:t xml:space="preserve"> </w:t>
            </w:r>
            <w:r w:rsidRPr="0007334B">
              <w:rPr>
                <w:rFonts w:ascii="Calibri" w:hAnsi="Calibri" w:cs="Calibri"/>
                <w:b/>
                <w:color w:val="auto"/>
              </w:rPr>
              <w:t>Size:</w:t>
            </w:r>
          </w:p>
        </w:tc>
        <w:tc>
          <w:tcPr>
            <w:tcW w:w="6696" w:type="dxa"/>
            <w:gridSpan w:val="4"/>
            <w:shd w:val="clear" w:color="auto" w:fill="auto"/>
          </w:tcPr>
          <w:p w14:paraId="2C54BC89" w14:textId="77777777" w:rsidR="009377B8" w:rsidRPr="0007334B" w:rsidRDefault="00C441FF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3</w:t>
            </w:r>
          </w:p>
        </w:tc>
      </w:tr>
      <w:tr w:rsidR="009377B8" w:rsidRPr="0007334B" w14:paraId="246D1420" w14:textId="77777777" w:rsidTr="00792803">
        <w:trPr>
          <w:trHeight w:val="248"/>
        </w:trPr>
        <w:tc>
          <w:tcPr>
            <w:tcW w:w="2676" w:type="dxa"/>
            <w:gridSpan w:val="2"/>
            <w:shd w:val="clear" w:color="auto" w:fill="auto"/>
          </w:tcPr>
          <w:p w14:paraId="0A1B2113" w14:textId="77777777" w:rsidR="009377B8" w:rsidRPr="0007334B" w:rsidRDefault="009377B8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Responsibilities:</w:t>
            </w:r>
          </w:p>
        </w:tc>
        <w:tc>
          <w:tcPr>
            <w:tcW w:w="6696" w:type="dxa"/>
            <w:gridSpan w:val="4"/>
            <w:shd w:val="clear" w:color="auto" w:fill="auto"/>
          </w:tcPr>
          <w:p w14:paraId="4DD08ABA" w14:textId="746080B2" w:rsidR="00C441FF" w:rsidRPr="00C441FF" w:rsidRDefault="00C441FF" w:rsidP="00F34376">
            <w:pPr>
              <w:pStyle w:val="COMPANYANDDATES"/>
              <w:numPr>
                <w:ilvl w:val="0"/>
                <w:numId w:val="24"/>
              </w:numPr>
              <w:tabs>
                <w:tab w:val="clear" w:pos="8640"/>
              </w:tabs>
              <w:spacing w:before="120" w:after="120"/>
              <w:jc w:val="both"/>
              <w:rPr>
                <w:rFonts w:ascii="Calibri" w:hAnsi="Calibri" w:cs="Calibri"/>
                <w:b w:val="0"/>
                <w:noProof w:val="0"/>
                <w:szCs w:val="22"/>
              </w:rPr>
            </w:pPr>
            <w:r>
              <w:rPr>
                <w:rFonts w:ascii="Calibri" w:hAnsi="Calibri" w:cs="Calibri"/>
                <w:b w:val="0"/>
                <w:noProof w:val="0"/>
                <w:szCs w:val="22"/>
              </w:rPr>
              <w:t xml:space="preserve">Understood </w:t>
            </w:r>
            <w:r w:rsidRPr="00C441FF">
              <w:rPr>
                <w:rFonts w:ascii="Calibri" w:hAnsi="Calibri" w:cs="Calibri"/>
                <w:b w:val="0"/>
                <w:noProof w:val="0"/>
                <w:szCs w:val="22"/>
              </w:rPr>
              <w:t>client requirements and plan</w:t>
            </w:r>
            <w:r>
              <w:rPr>
                <w:rFonts w:ascii="Calibri" w:hAnsi="Calibri" w:cs="Calibri"/>
                <w:b w:val="0"/>
                <w:noProof w:val="0"/>
                <w:szCs w:val="22"/>
              </w:rPr>
              <w:t>ned</w:t>
            </w:r>
            <w:r w:rsidRPr="00C441FF">
              <w:rPr>
                <w:rFonts w:ascii="Calibri" w:hAnsi="Calibri" w:cs="Calibri"/>
                <w:b w:val="0"/>
                <w:noProof w:val="0"/>
                <w:szCs w:val="22"/>
              </w:rPr>
              <w:t xml:space="preserve"> out our approach toward software </w:t>
            </w:r>
            <w:r w:rsidR="00C92C91" w:rsidRPr="00C441FF">
              <w:rPr>
                <w:rFonts w:ascii="Calibri" w:hAnsi="Calibri" w:cs="Calibri"/>
                <w:b w:val="0"/>
                <w:noProof w:val="0"/>
                <w:szCs w:val="22"/>
              </w:rPr>
              <w:t>development.</w:t>
            </w:r>
          </w:p>
          <w:p w14:paraId="5466DD95" w14:textId="77777777" w:rsidR="00C441FF" w:rsidRPr="00C441FF" w:rsidRDefault="00C441FF" w:rsidP="00F34376">
            <w:pPr>
              <w:pStyle w:val="COMPANYANDDATES"/>
              <w:numPr>
                <w:ilvl w:val="0"/>
                <w:numId w:val="24"/>
              </w:numPr>
              <w:tabs>
                <w:tab w:val="clear" w:pos="8640"/>
              </w:tabs>
              <w:spacing w:before="120" w:after="120"/>
              <w:jc w:val="both"/>
              <w:rPr>
                <w:rFonts w:ascii="Calibri" w:hAnsi="Calibri" w:cs="Calibri"/>
                <w:b w:val="0"/>
                <w:noProof w:val="0"/>
                <w:szCs w:val="22"/>
              </w:rPr>
            </w:pPr>
            <w:r w:rsidRPr="00C441FF">
              <w:rPr>
                <w:rFonts w:ascii="Calibri" w:hAnsi="Calibri" w:cs="Calibri"/>
                <w:b w:val="0"/>
                <w:noProof w:val="0"/>
                <w:szCs w:val="22"/>
              </w:rPr>
              <w:t>Document</w:t>
            </w:r>
            <w:r>
              <w:rPr>
                <w:rFonts w:ascii="Calibri" w:hAnsi="Calibri" w:cs="Calibri"/>
                <w:b w:val="0"/>
                <w:noProof w:val="0"/>
                <w:szCs w:val="22"/>
              </w:rPr>
              <w:t>ed</w:t>
            </w:r>
            <w:r w:rsidRPr="00C441FF">
              <w:rPr>
                <w:rFonts w:ascii="Calibri" w:hAnsi="Calibri" w:cs="Calibri"/>
                <w:b w:val="0"/>
                <w:noProof w:val="0"/>
                <w:szCs w:val="22"/>
              </w:rPr>
              <w:t xml:space="preserve"> design, code, </w:t>
            </w:r>
            <w:r>
              <w:rPr>
                <w:rFonts w:ascii="Calibri" w:hAnsi="Calibri" w:cs="Calibri"/>
                <w:b w:val="0"/>
                <w:noProof w:val="0"/>
                <w:szCs w:val="22"/>
              </w:rPr>
              <w:t xml:space="preserve">and </w:t>
            </w:r>
            <w:r w:rsidRPr="00C441FF">
              <w:rPr>
                <w:rFonts w:ascii="Calibri" w:hAnsi="Calibri" w:cs="Calibri"/>
                <w:b w:val="0"/>
                <w:noProof w:val="0"/>
                <w:szCs w:val="22"/>
              </w:rPr>
              <w:t>test cases implementation procedure</w:t>
            </w:r>
          </w:p>
          <w:p w14:paraId="094F7912" w14:textId="77777777" w:rsidR="00C441FF" w:rsidRPr="00C441FF" w:rsidRDefault="00C441FF" w:rsidP="00F34376">
            <w:pPr>
              <w:pStyle w:val="COMPANYANDDATES"/>
              <w:numPr>
                <w:ilvl w:val="0"/>
                <w:numId w:val="24"/>
              </w:numPr>
              <w:tabs>
                <w:tab w:val="clear" w:pos="8640"/>
              </w:tabs>
              <w:spacing w:before="120" w:after="120"/>
              <w:jc w:val="both"/>
              <w:rPr>
                <w:rFonts w:ascii="Calibri" w:hAnsi="Calibri" w:cs="Calibri"/>
                <w:b w:val="0"/>
                <w:noProof w:val="0"/>
                <w:szCs w:val="22"/>
              </w:rPr>
            </w:pPr>
            <w:r w:rsidRPr="00C441FF">
              <w:rPr>
                <w:rFonts w:ascii="Calibri" w:hAnsi="Calibri" w:cs="Calibri"/>
                <w:b w:val="0"/>
                <w:noProof w:val="0"/>
                <w:szCs w:val="22"/>
              </w:rPr>
              <w:t>Document</w:t>
            </w:r>
            <w:r>
              <w:rPr>
                <w:rFonts w:ascii="Calibri" w:hAnsi="Calibri" w:cs="Calibri"/>
                <w:b w:val="0"/>
                <w:noProof w:val="0"/>
                <w:szCs w:val="22"/>
              </w:rPr>
              <w:t>ed</w:t>
            </w:r>
            <w:r w:rsidRPr="00C441FF">
              <w:rPr>
                <w:rFonts w:ascii="Calibri" w:hAnsi="Calibri" w:cs="Calibri"/>
                <w:b w:val="0"/>
                <w:noProof w:val="0"/>
                <w:szCs w:val="22"/>
              </w:rPr>
              <w:t xml:space="preserve"> design, code, </w:t>
            </w:r>
            <w:r>
              <w:rPr>
                <w:rFonts w:ascii="Calibri" w:hAnsi="Calibri" w:cs="Calibri"/>
                <w:b w:val="0"/>
                <w:noProof w:val="0"/>
                <w:szCs w:val="22"/>
              </w:rPr>
              <w:t xml:space="preserve">and </w:t>
            </w:r>
            <w:r w:rsidRPr="00C441FF">
              <w:rPr>
                <w:rFonts w:ascii="Calibri" w:hAnsi="Calibri" w:cs="Calibri"/>
                <w:b w:val="0"/>
                <w:noProof w:val="0"/>
                <w:szCs w:val="22"/>
              </w:rPr>
              <w:t>test cases implementation procedure</w:t>
            </w:r>
          </w:p>
          <w:p w14:paraId="48E45625" w14:textId="77777777" w:rsidR="00C441FF" w:rsidRPr="00C441FF" w:rsidRDefault="00C441FF" w:rsidP="00F34376">
            <w:pPr>
              <w:pStyle w:val="COMPANYANDDATES"/>
              <w:numPr>
                <w:ilvl w:val="0"/>
                <w:numId w:val="24"/>
              </w:numPr>
              <w:tabs>
                <w:tab w:val="clear" w:pos="8640"/>
              </w:tabs>
              <w:spacing w:before="120" w:after="120"/>
              <w:jc w:val="both"/>
              <w:rPr>
                <w:rFonts w:ascii="Calibri" w:hAnsi="Calibri" w:cs="Calibri"/>
                <w:b w:val="0"/>
                <w:noProof w:val="0"/>
                <w:szCs w:val="22"/>
              </w:rPr>
            </w:pPr>
            <w:r w:rsidRPr="00C441FF">
              <w:rPr>
                <w:rFonts w:ascii="Calibri" w:hAnsi="Calibri" w:cs="Calibri"/>
                <w:b w:val="0"/>
                <w:noProof w:val="0"/>
                <w:szCs w:val="22"/>
              </w:rPr>
              <w:t>Deploy</w:t>
            </w:r>
            <w:r>
              <w:rPr>
                <w:rFonts w:ascii="Calibri" w:hAnsi="Calibri" w:cs="Calibri"/>
                <w:b w:val="0"/>
                <w:noProof w:val="0"/>
                <w:szCs w:val="22"/>
              </w:rPr>
              <w:t>ed</w:t>
            </w:r>
            <w:r w:rsidRPr="00C441FF">
              <w:rPr>
                <w:rFonts w:ascii="Calibri" w:hAnsi="Calibri" w:cs="Calibri"/>
                <w:b w:val="0"/>
                <w:noProof w:val="0"/>
                <w:szCs w:val="22"/>
              </w:rPr>
              <w:t xml:space="preserve"> code in development, test, and production environment</w:t>
            </w:r>
          </w:p>
          <w:p w14:paraId="7AC9A287" w14:textId="77777777" w:rsidR="00B063CD" w:rsidRPr="0007334B" w:rsidRDefault="00C441FF" w:rsidP="00F34376">
            <w:pPr>
              <w:pStyle w:val="COMPANYANDDATES"/>
              <w:numPr>
                <w:ilvl w:val="0"/>
                <w:numId w:val="24"/>
              </w:numPr>
              <w:tabs>
                <w:tab w:val="clear" w:pos="8640"/>
              </w:tabs>
              <w:spacing w:before="120" w:after="120"/>
              <w:jc w:val="both"/>
              <w:rPr>
                <w:rFonts w:ascii="Calibri" w:hAnsi="Calibri" w:cs="Calibri"/>
                <w:b w:val="0"/>
                <w:noProof w:val="0"/>
                <w:szCs w:val="22"/>
              </w:rPr>
            </w:pPr>
            <w:r w:rsidRPr="00C441FF">
              <w:rPr>
                <w:rFonts w:ascii="Calibri" w:hAnsi="Calibri" w:cs="Calibri"/>
                <w:b w:val="0"/>
                <w:noProof w:val="0"/>
                <w:szCs w:val="22"/>
              </w:rPr>
              <w:t>Used JSP, and Ajax for client-side and server-side validations respectively</w:t>
            </w:r>
          </w:p>
        </w:tc>
      </w:tr>
      <w:tr w:rsidR="009377B8" w:rsidRPr="0007334B" w14:paraId="0A5C2ACB" w14:textId="77777777" w:rsidTr="00792803">
        <w:trPr>
          <w:trHeight w:val="248"/>
        </w:trPr>
        <w:tc>
          <w:tcPr>
            <w:tcW w:w="2676" w:type="dxa"/>
            <w:gridSpan w:val="2"/>
            <w:shd w:val="clear" w:color="auto" w:fill="auto"/>
          </w:tcPr>
          <w:p w14:paraId="07A9C581" w14:textId="77777777" w:rsidR="009377B8" w:rsidRPr="0007334B" w:rsidRDefault="009377B8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  <w:color w:val="auto"/>
              </w:rPr>
            </w:pPr>
            <w:r w:rsidRPr="0007334B">
              <w:rPr>
                <w:rFonts w:ascii="Calibri" w:hAnsi="Calibri" w:cs="Calibri"/>
                <w:b/>
                <w:color w:val="auto"/>
              </w:rPr>
              <w:t>Environment:</w:t>
            </w:r>
          </w:p>
        </w:tc>
        <w:tc>
          <w:tcPr>
            <w:tcW w:w="6696" w:type="dxa"/>
            <w:gridSpan w:val="4"/>
            <w:shd w:val="clear" w:color="auto" w:fill="auto"/>
          </w:tcPr>
          <w:p w14:paraId="170A89FB" w14:textId="12D92AB3" w:rsidR="009377B8" w:rsidRPr="0007334B" w:rsidRDefault="001D121A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001D121A">
              <w:rPr>
                <w:rFonts w:ascii="Calibri" w:hAnsi="Calibri" w:cs="Calibri"/>
                <w:bCs/>
              </w:rPr>
              <w:t>Java, JavaScript,</w:t>
            </w:r>
            <w:r w:rsidRPr="00C441FF">
              <w:rPr>
                <w:rFonts w:ascii="Calibri" w:hAnsi="Calibri" w:cs="Calibri"/>
                <w:color w:val="auto"/>
              </w:rPr>
              <w:t xml:space="preserve"> </w:t>
            </w:r>
            <w:r w:rsidR="00C441FF" w:rsidRPr="00C441FF">
              <w:rPr>
                <w:rFonts w:ascii="Calibri" w:hAnsi="Calibri" w:cs="Calibri"/>
                <w:color w:val="auto"/>
              </w:rPr>
              <w:t>Spring</w:t>
            </w:r>
            <w:r w:rsidR="00C441FF">
              <w:rPr>
                <w:rFonts w:ascii="Calibri" w:hAnsi="Calibri" w:cs="Calibri"/>
                <w:color w:val="auto"/>
              </w:rPr>
              <w:t xml:space="preserve"> </w:t>
            </w:r>
            <w:r w:rsidR="00C441FF" w:rsidRPr="00C441FF">
              <w:rPr>
                <w:rFonts w:ascii="Calibri" w:hAnsi="Calibri" w:cs="Calibri"/>
                <w:color w:val="auto"/>
              </w:rPr>
              <w:t>Boot, Spring</w:t>
            </w:r>
            <w:r w:rsidR="00C441FF">
              <w:rPr>
                <w:rFonts w:ascii="Calibri" w:hAnsi="Calibri" w:cs="Calibri"/>
                <w:color w:val="auto"/>
              </w:rPr>
              <w:t xml:space="preserve"> </w:t>
            </w:r>
            <w:r w:rsidR="00C441FF" w:rsidRPr="00C441FF">
              <w:rPr>
                <w:rFonts w:ascii="Calibri" w:hAnsi="Calibri" w:cs="Calibri"/>
                <w:color w:val="auto"/>
              </w:rPr>
              <w:t>MVC, RESTful</w:t>
            </w:r>
            <w:r w:rsidR="00C441FF">
              <w:rPr>
                <w:rFonts w:ascii="Calibri" w:hAnsi="Calibri" w:cs="Calibri"/>
                <w:color w:val="auto"/>
              </w:rPr>
              <w:t xml:space="preserve"> </w:t>
            </w:r>
            <w:r w:rsidR="00C441FF" w:rsidRPr="00C441FF">
              <w:rPr>
                <w:rFonts w:ascii="Calibri" w:hAnsi="Calibri" w:cs="Calibri"/>
                <w:color w:val="auto"/>
              </w:rPr>
              <w:t>Web</w:t>
            </w:r>
            <w:r w:rsidR="00C441FF">
              <w:rPr>
                <w:rFonts w:ascii="Calibri" w:hAnsi="Calibri" w:cs="Calibri"/>
                <w:color w:val="auto"/>
              </w:rPr>
              <w:t xml:space="preserve"> </w:t>
            </w:r>
            <w:r w:rsidR="00C441FF" w:rsidRPr="00C441FF">
              <w:rPr>
                <w:rFonts w:ascii="Calibri" w:hAnsi="Calibri" w:cs="Calibri"/>
                <w:color w:val="auto"/>
              </w:rPr>
              <w:t>Services, Spring</w:t>
            </w:r>
            <w:r w:rsidR="00C441FF">
              <w:rPr>
                <w:rFonts w:ascii="Calibri" w:hAnsi="Calibri" w:cs="Calibri"/>
                <w:color w:val="auto"/>
              </w:rPr>
              <w:t xml:space="preserve"> </w:t>
            </w:r>
            <w:r w:rsidR="00C441FF" w:rsidRPr="00C441FF">
              <w:rPr>
                <w:rFonts w:ascii="Calibri" w:hAnsi="Calibri" w:cs="Calibri"/>
                <w:color w:val="auto"/>
              </w:rPr>
              <w:t>DAO, Oracle</w:t>
            </w:r>
          </w:p>
        </w:tc>
      </w:tr>
    </w:tbl>
    <w:p w14:paraId="0CE2619A" w14:textId="77777777" w:rsidR="009377B8" w:rsidRPr="0007334B" w:rsidRDefault="009377B8" w:rsidP="00AF3FEC">
      <w:pPr>
        <w:spacing w:before="120" w:after="120" w:line="240" w:lineRule="auto"/>
        <w:jc w:val="both"/>
        <w:rPr>
          <w:rFonts w:ascii="Calibri" w:hAnsi="Calibri" w:cs="Calibri"/>
          <w:b/>
        </w:rPr>
      </w:pPr>
    </w:p>
    <w:tbl>
      <w:tblPr>
        <w:tblW w:w="93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38"/>
        <w:gridCol w:w="1677"/>
        <w:gridCol w:w="1677"/>
        <w:gridCol w:w="1677"/>
        <w:gridCol w:w="1677"/>
      </w:tblGrid>
      <w:tr w:rsidR="00AD6C38" w:rsidRPr="0007334B" w14:paraId="51063ABA" w14:textId="77777777" w:rsidTr="007D33B3">
        <w:tc>
          <w:tcPr>
            <w:tcW w:w="2664" w:type="dxa"/>
            <w:gridSpan w:val="2"/>
            <w:shd w:val="clear" w:color="auto" w:fill="auto"/>
          </w:tcPr>
          <w:p w14:paraId="63C6F8BB" w14:textId="77777777" w:rsidR="00AD6C38" w:rsidRPr="0007334B" w:rsidRDefault="00AD6C38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Project</w:t>
            </w:r>
            <w:r w:rsidR="00D67EA6" w:rsidRPr="0007334B">
              <w:rPr>
                <w:rFonts w:ascii="Calibri" w:hAnsi="Calibri" w:cs="Calibri"/>
                <w:b/>
              </w:rPr>
              <w:t xml:space="preserve"> </w:t>
            </w:r>
            <w:r w:rsidRPr="0007334B">
              <w:rPr>
                <w:rFonts w:ascii="Calibri" w:hAnsi="Calibri" w:cs="Calibri"/>
                <w:b/>
              </w:rPr>
              <w:t>Title:</w:t>
            </w:r>
          </w:p>
        </w:tc>
        <w:tc>
          <w:tcPr>
            <w:tcW w:w="6708" w:type="dxa"/>
            <w:gridSpan w:val="4"/>
            <w:shd w:val="clear" w:color="auto" w:fill="auto"/>
          </w:tcPr>
          <w:p w14:paraId="63410914" w14:textId="77777777" w:rsidR="00AD6C38" w:rsidRPr="0007334B" w:rsidRDefault="00C441FF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00C441FF">
              <w:rPr>
                <w:rFonts w:ascii="Calibri" w:hAnsi="Calibri" w:cs="Calibri"/>
                <w:color w:val="auto"/>
              </w:rPr>
              <w:t>Time-Sheet Application</w:t>
            </w:r>
          </w:p>
        </w:tc>
      </w:tr>
      <w:tr w:rsidR="00AD6C38" w:rsidRPr="0007334B" w14:paraId="32F197A9" w14:textId="77777777" w:rsidTr="007D33B3">
        <w:tc>
          <w:tcPr>
            <w:tcW w:w="2664" w:type="dxa"/>
            <w:gridSpan w:val="2"/>
            <w:shd w:val="clear" w:color="auto" w:fill="auto"/>
          </w:tcPr>
          <w:p w14:paraId="7707D213" w14:textId="77777777" w:rsidR="00AD6C38" w:rsidRPr="0007334B" w:rsidRDefault="00AD6C38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Client:</w:t>
            </w:r>
          </w:p>
        </w:tc>
        <w:tc>
          <w:tcPr>
            <w:tcW w:w="6708" w:type="dxa"/>
            <w:gridSpan w:val="4"/>
            <w:shd w:val="clear" w:color="auto" w:fill="auto"/>
          </w:tcPr>
          <w:p w14:paraId="0213214F" w14:textId="21929266" w:rsidR="00AD6C38" w:rsidRPr="0007334B" w:rsidRDefault="00430C65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00C441FF">
              <w:rPr>
                <w:rFonts w:ascii="Calibri" w:hAnsi="Calibri" w:cs="Calibri"/>
                <w:bCs/>
                <w:color w:val="auto"/>
              </w:rPr>
              <w:t>In-house</w:t>
            </w:r>
            <w:r w:rsidRPr="00C441FF">
              <w:rPr>
                <w:rFonts w:ascii="Calibri" w:hAnsi="Calibri" w:cs="Calibri"/>
                <w:color w:val="auto"/>
              </w:rPr>
              <w:t xml:space="preserve"> </w:t>
            </w:r>
          </w:p>
        </w:tc>
      </w:tr>
      <w:tr w:rsidR="00AD6C38" w:rsidRPr="0007334B" w14:paraId="659E6C62" w14:textId="77777777" w:rsidTr="007D33B3">
        <w:tc>
          <w:tcPr>
            <w:tcW w:w="2664" w:type="dxa"/>
            <w:gridSpan w:val="2"/>
            <w:shd w:val="clear" w:color="auto" w:fill="auto"/>
          </w:tcPr>
          <w:p w14:paraId="7953FE91" w14:textId="77777777" w:rsidR="00AD6C38" w:rsidRPr="0007334B" w:rsidRDefault="00AD6C38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Role:</w:t>
            </w:r>
          </w:p>
        </w:tc>
        <w:tc>
          <w:tcPr>
            <w:tcW w:w="6708" w:type="dxa"/>
            <w:gridSpan w:val="4"/>
            <w:shd w:val="clear" w:color="auto" w:fill="auto"/>
          </w:tcPr>
          <w:p w14:paraId="2659FF28" w14:textId="77777777" w:rsidR="00AD6C38" w:rsidRPr="0007334B" w:rsidRDefault="00C441FF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00C441FF">
              <w:rPr>
                <w:rFonts w:ascii="Calibri" w:hAnsi="Calibri" w:cs="Calibri"/>
                <w:color w:val="auto"/>
              </w:rPr>
              <w:t>Java Developer</w:t>
            </w:r>
          </w:p>
        </w:tc>
      </w:tr>
      <w:tr w:rsidR="00AD6C38" w:rsidRPr="0007334B" w14:paraId="5A438494" w14:textId="77777777" w:rsidTr="007D33B3">
        <w:tc>
          <w:tcPr>
            <w:tcW w:w="1326" w:type="dxa"/>
            <w:shd w:val="clear" w:color="auto" w:fill="auto"/>
          </w:tcPr>
          <w:p w14:paraId="09B0D70D" w14:textId="77777777" w:rsidR="00AD6C38" w:rsidRPr="0007334B" w:rsidRDefault="00AD6C38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From:</w:t>
            </w:r>
          </w:p>
        </w:tc>
        <w:tc>
          <w:tcPr>
            <w:tcW w:w="1338" w:type="dxa"/>
            <w:shd w:val="clear" w:color="auto" w:fill="auto"/>
          </w:tcPr>
          <w:p w14:paraId="6036D354" w14:textId="779CEDCB" w:rsidR="00AD6C38" w:rsidRPr="0007334B" w:rsidRDefault="00C441FF" w:rsidP="00AF3FEC">
            <w:pPr>
              <w:spacing w:before="120" w:after="12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</w:t>
            </w:r>
            <w:r w:rsidR="00905DFA">
              <w:rPr>
                <w:rFonts w:ascii="Calibri" w:hAnsi="Calibri" w:cs="Calibri"/>
              </w:rPr>
              <w:t>ne</w:t>
            </w:r>
            <w:r>
              <w:rPr>
                <w:rFonts w:ascii="Calibri" w:hAnsi="Calibri" w:cs="Calibri"/>
              </w:rPr>
              <w:t xml:space="preserve"> 20</w:t>
            </w:r>
            <w:r w:rsidR="00905DFA">
              <w:rPr>
                <w:rFonts w:ascii="Calibri" w:hAnsi="Calibri" w:cs="Calibri"/>
              </w:rPr>
              <w:t>21</w:t>
            </w:r>
          </w:p>
        </w:tc>
        <w:tc>
          <w:tcPr>
            <w:tcW w:w="1677" w:type="dxa"/>
            <w:shd w:val="clear" w:color="auto" w:fill="auto"/>
          </w:tcPr>
          <w:p w14:paraId="325633E7" w14:textId="77777777" w:rsidR="00AD6C38" w:rsidRPr="0007334B" w:rsidRDefault="00AD6C38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To:</w:t>
            </w:r>
          </w:p>
        </w:tc>
        <w:tc>
          <w:tcPr>
            <w:tcW w:w="1677" w:type="dxa"/>
            <w:shd w:val="clear" w:color="auto" w:fill="auto"/>
          </w:tcPr>
          <w:p w14:paraId="3011FE75" w14:textId="0958571E" w:rsidR="00AD6C38" w:rsidRPr="0007334B" w:rsidRDefault="00360D53" w:rsidP="00AF3FEC">
            <w:pPr>
              <w:spacing w:before="120" w:after="12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Jan 2022</w:t>
            </w:r>
          </w:p>
        </w:tc>
        <w:tc>
          <w:tcPr>
            <w:tcW w:w="1677" w:type="dxa"/>
            <w:shd w:val="clear" w:color="auto" w:fill="auto"/>
          </w:tcPr>
          <w:p w14:paraId="3D5BAAAB" w14:textId="77777777" w:rsidR="00AD6C38" w:rsidRPr="0007334B" w:rsidRDefault="00AD6C38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Duration:</w:t>
            </w:r>
          </w:p>
        </w:tc>
        <w:tc>
          <w:tcPr>
            <w:tcW w:w="1677" w:type="dxa"/>
            <w:shd w:val="clear" w:color="auto" w:fill="auto"/>
          </w:tcPr>
          <w:p w14:paraId="00AF25A3" w14:textId="5AFA9FA9" w:rsidR="00AD6C38" w:rsidRPr="0007334B" w:rsidRDefault="00360D53" w:rsidP="00AF3FEC">
            <w:pPr>
              <w:spacing w:before="120" w:after="12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8months</w:t>
            </w:r>
          </w:p>
        </w:tc>
      </w:tr>
      <w:tr w:rsidR="00AD6C38" w:rsidRPr="0007334B" w14:paraId="07E166C6" w14:textId="77777777" w:rsidTr="007D33B3">
        <w:tc>
          <w:tcPr>
            <w:tcW w:w="2664" w:type="dxa"/>
            <w:gridSpan w:val="2"/>
            <w:shd w:val="clear" w:color="auto" w:fill="auto"/>
          </w:tcPr>
          <w:p w14:paraId="6B41FB9A" w14:textId="77777777" w:rsidR="00AD6C38" w:rsidRPr="0007334B" w:rsidRDefault="00AD6C38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Description:</w:t>
            </w:r>
          </w:p>
        </w:tc>
        <w:tc>
          <w:tcPr>
            <w:tcW w:w="6708" w:type="dxa"/>
            <w:gridSpan w:val="4"/>
            <w:shd w:val="clear" w:color="auto" w:fill="auto"/>
          </w:tcPr>
          <w:p w14:paraId="5D5E4671" w14:textId="17731093" w:rsidR="00C441FF" w:rsidRPr="00C441FF" w:rsidRDefault="00C441FF" w:rsidP="00C441FF">
            <w:pPr>
              <w:spacing w:before="120" w:after="12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00C441FF">
              <w:rPr>
                <w:rFonts w:ascii="Calibri" w:hAnsi="Calibri" w:cs="Calibri"/>
                <w:color w:val="auto"/>
              </w:rPr>
              <w:t xml:space="preserve">An employee timesheet is a method for recording and tracking </w:t>
            </w:r>
            <w:r w:rsidR="00B350A9">
              <w:rPr>
                <w:rFonts w:ascii="Calibri" w:hAnsi="Calibri" w:cs="Calibri"/>
                <w:color w:val="auto"/>
              </w:rPr>
              <w:t xml:space="preserve">the </w:t>
            </w:r>
            <w:r w:rsidRPr="00C441FF">
              <w:rPr>
                <w:rFonts w:ascii="Calibri" w:hAnsi="Calibri" w:cs="Calibri"/>
                <w:color w:val="auto"/>
              </w:rPr>
              <w:t>amount of an employee’s time spent working.</w:t>
            </w:r>
          </w:p>
          <w:p w14:paraId="04C154DD" w14:textId="34B9404B" w:rsidR="00C441FF" w:rsidRPr="0007334B" w:rsidRDefault="00C441FF" w:rsidP="00C441FF">
            <w:pPr>
              <w:spacing w:before="120" w:after="120" w:line="240" w:lineRule="auto"/>
              <w:jc w:val="both"/>
              <w:rPr>
                <w:rFonts w:ascii="Calibri" w:hAnsi="Calibri" w:cs="Calibri"/>
                <w:color w:val="auto"/>
              </w:rPr>
            </w:pPr>
            <w:r w:rsidRPr="00C441FF">
              <w:rPr>
                <w:rFonts w:ascii="Calibri" w:hAnsi="Calibri" w:cs="Calibri"/>
                <w:color w:val="auto"/>
              </w:rPr>
              <w:t xml:space="preserve">Employee timesheets are primarily used for payroll. The hours worked </w:t>
            </w:r>
            <w:r w:rsidR="00C73667">
              <w:rPr>
                <w:rFonts w:ascii="Calibri" w:hAnsi="Calibri" w:cs="Calibri"/>
                <w:color w:val="auto"/>
              </w:rPr>
              <w:t>are</w:t>
            </w:r>
            <w:r>
              <w:rPr>
                <w:rFonts w:ascii="Calibri" w:hAnsi="Calibri" w:cs="Calibri"/>
                <w:color w:val="auto"/>
              </w:rPr>
              <w:t xml:space="preserve"> used </w:t>
            </w:r>
            <w:r w:rsidRPr="00C441FF">
              <w:rPr>
                <w:rFonts w:ascii="Calibri" w:hAnsi="Calibri" w:cs="Calibri"/>
                <w:color w:val="auto"/>
              </w:rPr>
              <w:t xml:space="preserve">to </w:t>
            </w:r>
            <w:r w:rsidR="00477D8F">
              <w:rPr>
                <w:rFonts w:ascii="Calibri" w:hAnsi="Calibri" w:cs="Calibri"/>
                <w:color w:val="auto"/>
              </w:rPr>
              <w:t>record</w:t>
            </w:r>
            <w:r w:rsidRPr="00C441FF">
              <w:rPr>
                <w:rFonts w:ascii="Calibri" w:hAnsi="Calibri" w:cs="Calibri"/>
                <w:color w:val="auto"/>
              </w:rPr>
              <w:t xml:space="preserve"> </w:t>
            </w:r>
            <w:r w:rsidR="00C73667">
              <w:rPr>
                <w:rFonts w:ascii="Calibri" w:hAnsi="Calibri" w:cs="Calibri"/>
                <w:color w:val="auto"/>
              </w:rPr>
              <w:t xml:space="preserve">the </w:t>
            </w:r>
            <w:r w:rsidRPr="00C441FF">
              <w:rPr>
                <w:rFonts w:ascii="Calibri" w:hAnsi="Calibri" w:cs="Calibri"/>
                <w:color w:val="auto"/>
              </w:rPr>
              <w:t xml:space="preserve">time to be paid. Employee timesheets are used to record the start and end </w:t>
            </w:r>
            <w:r w:rsidR="00C73667">
              <w:rPr>
                <w:rFonts w:ascii="Calibri" w:hAnsi="Calibri" w:cs="Calibri"/>
                <w:color w:val="auto"/>
              </w:rPr>
              <w:t>times</w:t>
            </w:r>
            <w:r w:rsidRPr="00C441FF">
              <w:rPr>
                <w:rFonts w:ascii="Calibri" w:hAnsi="Calibri" w:cs="Calibri"/>
                <w:color w:val="auto"/>
              </w:rPr>
              <w:t xml:space="preserve"> of tasks or simply the duration of the </w:t>
            </w:r>
            <w:r w:rsidR="00477D8F">
              <w:rPr>
                <w:rFonts w:ascii="Calibri" w:hAnsi="Calibri" w:cs="Calibri"/>
                <w:color w:val="auto"/>
              </w:rPr>
              <w:t>studies</w:t>
            </w:r>
            <w:r w:rsidRPr="00C441FF">
              <w:rPr>
                <w:rFonts w:ascii="Calibri" w:hAnsi="Calibri" w:cs="Calibri"/>
                <w:color w:val="auto"/>
              </w:rPr>
              <w:t>.</w:t>
            </w:r>
          </w:p>
        </w:tc>
      </w:tr>
      <w:tr w:rsidR="00AD6C38" w:rsidRPr="0007334B" w14:paraId="48F85E70" w14:textId="77777777" w:rsidTr="007D33B3">
        <w:tc>
          <w:tcPr>
            <w:tcW w:w="2664" w:type="dxa"/>
            <w:gridSpan w:val="2"/>
            <w:shd w:val="clear" w:color="auto" w:fill="auto"/>
          </w:tcPr>
          <w:p w14:paraId="6D306E27" w14:textId="77777777" w:rsidR="00AD6C38" w:rsidRPr="0007334B" w:rsidRDefault="00AD6C38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Team</w:t>
            </w:r>
            <w:r w:rsidR="00D67EA6" w:rsidRPr="0007334B">
              <w:rPr>
                <w:rFonts w:ascii="Calibri" w:hAnsi="Calibri" w:cs="Calibri"/>
                <w:b/>
              </w:rPr>
              <w:t xml:space="preserve"> </w:t>
            </w:r>
            <w:r w:rsidRPr="0007334B">
              <w:rPr>
                <w:rFonts w:ascii="Calibri" w:hAnsi="Calibri" w:cs="Calibri"/>
                <w:b/>
              </w:rPr>
              <w:t>Size:</w:t>
            </w:r>
          </w:p>
        </w:tc>
        <w:tc>
          <w:tcPr>
            <w:tcW w:w="6708" w:type="dxa"/>
            <w:gridSpan w:val="4"/>
            <w:shd w:val="clear" w:color="auto" w:fill="auto"/>
          </w:tcPr>
          <w:p w14:paraId="75FEBF28" w14:textId="77777777" w:rsidR="00AD6C38" w:rsidRPr="0007334B" w:rsidRDefault="00C441FF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5</w:t>
            </w:r>
          </w:p>
        </w:tc>
      </w:tr>
      <w:tr w:rsidR="00AD6C38" w:rsidRPr="0007334B" w14:paraId="5997301F" w14:textId="77777777" w:rsidTr="007D33B3">
        <w:trPr>
          <w:trHeight w:val="248"/>
        </w:trPr>
        <w:tc>
          <w:tcPr>
            <w:tcW w:w="2664" w:type="dxa"/>
            <w:gridSpan w:val="2"/>
            <w:shd w:val="clear" w:color="auto" w:fill="auto"/>
          </w:tcPr>
          <w:p w14:paraId="7B4BC0BB" w14:textId="77777777" w:rsidR="00AD6C38" w:rsidRPr="0007334B" w:rsidRDefault="00AD6C38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t>Responsibilities:</w:t>
            </w:r>
          </w:p>
        </w:tc>
        <w:tc>
          <w:tcPr>
            <w:tcW w:w="6708" w:type="dxa"/>
            <w:gridSpan w:val="4"/>
            <w:shd w:val="clear" w:color="auto" w:fill="auto"/>
          </w:tcPr>
          <w:p w14:paraId="242DC22B" w14:textId="77777777" w:rsidR="00C441FF" w:rsidRPr="00C441FF" w:rsidRDefault="00C441FF" w:rsidP="00F34376">
            <w:pPr>
              <w:pStyle w:val="COMPANYANDDATES"/>
              <w:numPr>
                <w:ilvl w:val="0"/>
                <w:numId w:val="25"/>
              </w:numPr>
              <w:tabs>
                <w:tab w:val="clear" w:pos="8640"/>
              </w:tabs>
              <w:spacing w:before="120" w:after="120"/>
              <w:jc w:val="both"/>
              <w:rPr>
                <w:rFonts w:ascii="Calibri" w:eastAsia="Calibri" w:hAnsi="Calibri" w:cs="Calibri"/>
                <w:b w:val="0"/>
                <w:noProof w:val="0"/>
                <w:color w:val="000000"/>
                <w:szCs w:val="22"/>
                <w:lang w:eastAsia="ar-SA"/>
              </w:rPr>
            </w:pPr>
            <w:r w:rsidRPr="00C441FF">
              <w:rPr>
                <w:rFonts w:ascii="Calibri" w:eastAsia="Calibri" w:hAnsi="Calibri" w:cs="Calibri"/>
                <w:b w:val="0"/>
                <w:noProof w:val="0"/>
                <w:color w:val="000000"/>
                <w:szCs w:val="22"/>
                <w:lang w:eastAsia="ar-SA"/>
              </w:rPr>
              <w:t>Implemented MVC architecture using Spring MVC Framework using REST Web Services</w:t>
            </w:r>
          </w:p>
          <w:p w14:paraId="0A7EA565" w14:textId="6764BBD5" w:rsidR="00C441FF" w:rsidRPr="00C441FF" w:rsidRDefault="00C441FF" w:rsidP="00F34376">
            <w:pPr>
              <w:pStyle w:val="COMPANYANDDATES"/>
              <w:numPr>
                <w:ilvl w:val="0"/>
                <w:numId w:val="25"/>
              </w:numPr>
              <w:tabs>
                <w:tab w:val="clear" w:pos="8640"/>
              </w:tabs>
              <w:spacing w:before="120" w:after="120"/>
              <w:jc w:val="both"/>
              <w:rPr>
                <w:rFonts w:ascii="Calibri" w:eastAsia="Calibri" w:hAnsi="Calibri" w:cs="Calibri"/>
                <w:b w:val="0"/>
                <w:noProof w:val="0"/>
                <w:color w:val="000000"/>
                <w:szCs w:val="22"/>
                <w:lang w:eastAsia="ar-SA"/>
              </w:rPr>
            </w:pPr>
            <w:r w:rsidRPr="00C441FF">
              <w:rPr>
                <w:rFonts w:ascii="Calibri" w:eastAsia="Calibri" w:hAnsi="Calibri" w:cs="Calibri"/>
                <w:b w:val="0"/>
                <w:noProof w:val="0"/>
                <w:color w:val="000000"/>
                <w:szCs w:val="22"/>
                <w:lang w:eastAsia="ar-SA"/>
              </w:rPr>
              <w:lastRenderedPageBreak/>
              <w:t xml:space="preserve">Implemented </w:t>
            </w:r>
            <w:r>
              <w:rPr>
                <w:rFonts w:ascii="Calibri" w:eastAsia="Calibri" w:hAnsi="Calibri" w:cs="Calibri"/>
                <w:b w:val="0"/>
                <w:noProof w:val="0"/>
                <w:color w:val="000000"/>
                <w:szCs w:val="22"/>
                <w:lang w:eastAsia="ar-SA"/>
              </w:rPr>
              <w:t xml:space="preserve">backend </w:t>
            </w:r>
            <w:r w:rsidRPr="00C441FF">
              <w:rPr>
                <w:rFonts w:ascii="Calibri" w:eastAsia="Calibri" w:hAnsi="Calibri" w:cs="Calibri"/>
                <w:b w:val="0"/>
                <w:noProof w:val="0"/>
                <w:color w:val="000000"/>
                <w:szCs w:val="22"/>
                <w:lang w:eastAsia="ar-SA"/>
              </w:rPr>
              <w:t xml:space="preserve">Web Services using Hibernate framework for accessing the </w:t>
            </w:r>
            <w:r w:rsidR="00C92C91" w:rsidRPr="00C441FF">
              <w:rPr>
                <w:rFonts w:ascii="Calibri" w:eastAsia="Calibri" w:hAnsi="Calibri" w:cs="Calibri"/>
                <w:b w:val="0"/>
                <w:noProof w:val="0"/>
                <w:color w:val="000000"/>
                <w:szCs w:val="22"/>
                <w:lang w:eastAsia="ar-SA"/>
              </w:rPr>
              <w:t>database.</w:t>
            </w:r>
          </w:p>
          <w:p w14:paraId="379BC8E4" w14:textId="017508E6" w:rsidR="00C441FF" w:rsidRPr="00C441FF" w:rsidRDefault="00C441FF" w:rsidP="00F34376">
            <w:pPr>
              <w:pStyle w:val="COMPANYANDDATES"/>
              <w:numPr>
                <w:ilvl w:val="0"/>
                <w:numId w:val="25"/>
              </w:numPr>
              <w:tabs>
                <w:tab w:val="clear" w:pos="8640"/>
              </w:tabs>
              <w:spacing w:before="120" w:after="120"/>
              <w:jc w:val="both"/>
              <w:rPr>
                <w:rFonts w:ascii="Calibri" w:eastAsia="Calibri" w:hAnsi="Calibri" w:cs="Calibri"/>
                <w:b w:val="0"/>
                <w:noProof w:val="0"/>
                <w:color w:val="000000"/>
                <w:szCs w:val="22"/>
                <w:lang w:eastAsia="ar-SA"/>
              </w:rPr>
            </w:pPr>
            <w:r w:rsidRPr="00C441FF">
              <w:rPr>
                <w:rFonts w:ascii="Calibri" w:eastAsia="Calibri" w:hAnsi="Calibri" w:cs="Calibri"/>
                <w:b w:val="0"/>
                <w:noProof w:val="0"/>
                <w:color w:val="000000"/>
                <w:szCs w:val="22"/>
                <w:lang w:eastAsia="ar-SA"/>
              </w:rPr>
              <w:t>Used JSP, and Ajax for client-side</w:t>
            </w:r>
            <w:r>
              <w:rPr>
                <w:rFonts w:ascii="Calibri" w:eastAsia="Calibri" w:hAnsi="Calibri" w:cs="Calibri"/>
                <w:b w:val="0"/>
                <w:noProof w:val="0"/>
                <w:color w:val="000000"/>
                <w:szCs w:val="22"/>
                <w:lang w:eastAsia="ar-SA"/>
              </w:rPr>
              <w:t>,</w:t>
            </w:r>
            <w:r w:rsidRPr="00C441FF">
              <w:rPr>
                <w:rFonts w:ascii="Calibri" w:eastAsia="Calibri" w:hAnsi="Calibri" w:cs="Calibri"/>
                <w:b w:val="0"/>
                <w:noProof w:val="0"/>
                <w:color w:val="000000"/>
                <w:szCs w:val="22"/>
                <w:lang w:eastAsia="ar-SA"/>
              </w:rPr>
              <w:t xml:space="preserve"> and server-side validations </w:t>
            </w:r>
            <w:r w:rsidR="00C92C91" w:rsidRPr="00C441FF">
              <w:rPr>
                <w:rFonts w:ascii="Calibri" w:eastAsia="Calibri" w:hAnsi="Calibri" w:cs="Calibri"/>
                <w:b w:val="0"/>
                <w:noProof w:val="0"/>
                <w:color w:val="000000"/>
                <w:szCs w:val="22"/>
                <w:lang w:eastAsia="ar-SA"/>
              </w:rPr>
              <w:t>respectively.</w:t>
            </w:r>
          </w:p>
          <w:p w14:paraId="6E76AB51" w14:textId="77777777" w:rsidR="00AD6C38" w:rsidRPr="0007334B" w:rsidRDefault="00C441FF" w:rsidP="00F34376">
            <w:pPr>
              <w:pStyle w:val="COMPANYANDDATES"/>
              <w:numPr>
                <w:ilvl w:val="0"/>
                <w:numId w:val="25"/>
              </w:numPr>
              <w:tabs>
                <w:tab w:val="clear" w:pos="8640"/>
              </w:tabs>
              <w:spacing w:before="120" w:after="120"/>
              <w:jc w:val="both"/>
              <w:rPr>
                <w:rFonts w:ascii="Calibri" w:hAnsi="Calibri" w:cs="Calibri"/>
                <w:b w:val="0"/>
                <w:noProof w:val="0"/>
                <w:szCs w:val="22"/>
              </w:rPr>
            </w:pPr>
            <w:r w:rsidRPr="00C441FF">
              <w:rPr>
                <w:rFonts w:ascii="Calibri" w:eastAsia="Calibri" w:hAnsi="Calibri" w:cs="Calibri"/>
                <w:b w:val="0"/>
                <w:noProof w:val="0"/>
                <w:color w:val="000000"/>
                <w:szCs w:val="22"/>
                <w:lang w:eastAsia="ar-SA"/>
              </w:rPr>
              <w:t xml:space="preserve">Fixed </w:t>
            </w:r>
            <w:r>
              <w:rPr>
                <w:rFonts w:ascii="Calibri" w:eastAsia="Calibri" w:hAnsi="Calibri" w:cs="Calibri"/>
                <w:b w:val="0"/>
                <w:noProof w:val="0"/>
                <w:color w:val="000000"/>
                <w:szCs w:val="22"/>
                <w:lang w:eastAsia="ar-SA"/>
              </w:rPr>
              <w:t>b</w:t>
            </w:r>
            <w:r w:rsidRPr="00C441FF">
              <w:rPr>
                <w:rFonts w:ascii="Calibri" w:eastAsia="Calibri" w:hAnsi="Calibri" w:cs="Calibri"/>
                <w:b w:val="0"/>
                <w:noProof w:val="0"/>
                <w:color w:val="000000"/>
                <w:szCs w:val="22"/>
                <w:lang w:eastAsia="ar-SA"/>
              </w:rPr>
              <w:t>ugs during all phases of testing</w:t>
            </w:r>
          </w:p>
        </w:tc>
      </w:tr>
      <w:tr w:rsidR="00AD6C38" w:rsidRPr="0007334B" w14:paraId="0A40EEAA" w14:textId="77777777" w:rsidTr="007D33B3">
        <w:trPr>
          <w:trHeight w:val="248"/>
        </w:trPr>
        <w:tc>
          <w:tcPr>
            <w:tcW w:w="2664" w:type="dxa"/>
            <w:gridSpan w:val="2"/>
            <w:shd w:val="clear" w:color="auto" w:fill="auto"/>
          </w:tcPr>
          <w:p w14:paraId="181DEC1B" w14:textId="77777777" w:rsidR="00AD6C38" w:rsidRPr="0007334B" w:rsidRDefault="00AD6C38" w:rsidP="00AF3FEC">
            <w:pPr>
              <w:spacing w:before="120" w:after="120" w:line="240" w:lineRule="auto"/>
              <w:jc w:val="both"/>
              <w:rPr>
                <w:rFonts w:ascii="Calibri" w:hAnsi="Calibri" w:cs="Calibri"/>
                <w:b/>
              </w:rPr>
            </w:pPr>
            <w:r w:rsidRPr="0007334B">
              <w:rPr>
                <w:rFonts w:ascii="Calibri" w:hAnsi="Calibri" w:cs="Calibri"/>
                <w:b/>
              </w:rPr>
              <w:lastRenderedPageBreak/>
              <w:t>Environment:</w:t>
            </w:r>
          </w:p>
        </w:tc>
        <w:tc>
          <w:tcPr>
            <w:tcW w:w="6708" w:type="dxa"/>
            <w:gridSpan w:val="4"/>
            <w:shd w:val="clear" w:color="auto" w:fill="auto"/>
          </w:tcPr>
          <w:p w14:paraId="4EF78F4A" w14:textId="106FE96E" w:rsidR="00AD6C38" w:rsidRPr="0007334B" w:rsidRDefault="001D121A" w:rsidP="00AF3FEC">
            <w:pPr>
              <w:spacing w:before="120" w:after="12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auto"/>
              </w:rPr>
              <w:t>Java, JavaScript,</w:t>
            </w:r>
            <w:r w:rsidR="008F5E1C">
              <w:rPr>
                <w:rFonts w:ascii="Calibri" w:hAnsi="Calibri" w:cs="Calibri"/>
                <w:color w:val="auto"/>
              </w:rPr>
              <w:t xml:space="preserve"> </w:t>
            </w:r>
            <w:r w:rsidR="00C441FF" w:rsidRPr="00C441FF">
              <w:rPr>
                <w:rFonts w:ascii="Calibri" w:hAnsi="Calibri" w:cs="Calibri"/>
                <w:color w:val="auto"/>
              </w:rPr>
              <w:t>Spring</w:t>
            </w:r>
            <w:r w:rsidR="00C441FF">
              <w:rPr>
                <w:rFonts w:ascii="Calibri" w:hAnsi="Calibri" w:cs="Calibri"/>
                <w:color w:val="auto"/>
              </w:rPr>
              <w:t xml:space="preserve"> </w:t>
            </w:r>
            <w:r w:rsidR="00C441FF" w:rsidRPr="00C441FF">
              <w:rPr>
                <w:rFonts w:ascii="Calibri" w:hAnsi="Calibri" w:cs="Calibri"/>
                <w:color w:val="auto"/>
              </w:rPr>
              <w:t>Boot, Spring</w:t>
            </w:r>
            <w:r w:rsidR="00C441FF">
              <w:rPr>
                <w:rFonts w:ascii="Calibri" w:hAnsi="Calibri" w:cs="Calibri"/>
                <w:color w:val="auto"/>
              </w:rPr>
              <w:t xml:space="preserve"> </w:t>
            </w:r>
            <w:r w:rsidR="00C441FF" w:rsidRPr="00C441FF">
              <w:rPr>
                <w:rFonts w:ascii="Calibri" w:hAnsi="Calibri" w:cs="Calibri"/>
                <w:color w:val="auto"/>
              </w:rPr>
              <w:t>MVC, RESTful</w:t>
            </w:r>
            <w:r w:rsidR="00C441FF">
              <w:rPr>
                <w:rFonts w:ascii="Calibri" w:hAnsi="Calibri" w:cs="Calibri"/>
                <w:color w:val="auto"/>
              </w:rPr>
              <w:t xml:space="preserve"> </w:t>
            </w:r>
            <w:r w:rsidR="00C441FF" w:rsidRPr="00C441FF">
              <w:rPr>
                <w:rFonts w:ascii="Calibri" w:hAnsi="Calibri" w:cs="Calibri"/>
                <w:color w:val="auto"/>
              </w:rPr>
              <w:t>Web</w:t>
            </w:r>
            <w:r w:rsidR="00C441FF">
              <w:rPr>
                <w:rFonts w:ascii="Calibri" w:hAnsi="Calibri" w:cs="Calibri"/>
                <w:color w:val="auto"/>
              </w:rPr>
              <w:t xml:space="preserve"> </w:t>
            </w:r>
            <w:r w:rsidR="00C441FF" w:rsidRPr="00C441FF">
              <w:rPr>
                <w:rFonts w:ascii="Calibri" w:hAnsi="Calibri" w:cs="Calibri"/>
                <w:color w:val="auto"/>
              </w:rPr>
              <w:t>Services, Spring</w:t>
            </w:r>
            <w:r w:rsidR="00C441FF">
              <w:rPr>
                <w:rFonts w:ascii="Calibri" w:hAnsi="Calibri" w:cs="Calibri"/>
                <w:color w:val="auto"/>
              </w:rPr>
              <w:t xml:space="preserve"> </w:t>
            </w:r>
            <w:r w:rsidR="00C441FF" w:rsidRPr="00C441FF">
              <w:rPr>
                <w:rFonts w:ascii="Calibri" w:hAnsi="Calibri" w:cs="Calibri"/>
                <w:color w:val="auto"/>
              </w:rPr>
              <w:t>DAO, MyS</w:t>
            </w:r>
            <w:r w:rsidR="00C441FF">
              <w:rPr>
                <w:rFonts w:ascii="Calibri" w:hAnsi="Calibri" w:cs="Calibri"/>
                <w:color w:val="auto"/>
              </w:rPr>
              <w:t>QL</w:t>
            </w:r>
          </w:p>
        </w:tc>
      </w:tr>
    </w:tbl>
    <w:p w14:paraId="7810AEFF" w14:textId="77777777" w:rsidR="00EA2A3F" w:rsidRPr="0007334B" w:rsidRDefault="00EA2A3F" w:rsidP="00EA2A3F">
      <w:pPr>
        <w:spacing w:after="40" w:line="240" w:lineRule="auto"/>
        <w:jc w:val="both"/>
        <w:rPr>
          <w:rFonts w:ascii="Calibri" w:hAnsi="Calibri" w:cs="Calibri"/>
          <w:b/>
        </w:rPr>
      </w:pPr>
    </w:p>
    <w:p w14:paraId="7A49AEC3" w14:textId="77777777" w:rsidR="00D776C6" w:rsidRDefault="00D776C6" w:rsidP="00AF3FEC">
      <w:pPr>
        <w:spacing w:before="40" w:after="40" w:line="240" w:lineRule="auto"/>
        <w:jc w:val="both"/>
        <w:rPr>
          <w:rFonts w:ascii="Calibri" w:hAnsi="Calibri" w:cs="Calibri"/>
          <w:b/>
        </w:rPr>
      </w:pPr>
    </w:p>
    <w:p w14:paraId="782AF653" w14:textId="77777777" w:rsidR="00D776C6" w:rsidRDefault="00D776C6" w:rsidP="00AF3FEC">
      <w:pPr>
        <w:spacing w:before="40" w:after="40" w:line="240" w:lineRule="auto"/>
        <w:jc w:val="both"/>
        <w:rPr>
          <w:rFonts w:ascii="Calibri" w:hAnsi="Calibri" w:cs="Calibri"/>
          <w:b/>
        </w:rPr>
      </w:pPr>
    </w:p>
    <w:p w14:paraId="54D2D07F" w14:textId="77777777" w:rsidR="00D776C6" w:rsidRDefault="00D776C6" w:rsidP="00AF3FEC">
      <w:pPr>
        <w:spacing w:before="40" w:after="40" w:line="240" w:lineRule="auto"/>
        <w:jc w:val="both"/>
        <w:rPr>
          <w:rFonts w:ascii="Calibri" w:hAnsi="Calibri" w:cs="Calibri"/>
          <w:b/>
        </w:rPr>
      </w:pPr>
    </w:p>
    <w:p w14:paraId="0338E771" w14:textId="2338CB0F" w:rsidR="00237EC4" w:rsidRDefault="00C16427" w:rsidP="00AF3FEC">
      <w:pPr>
        <w:spacing w:before="40" w:after="4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Git:</w:t>
      </w:r>
      <w:r w:rsidR="00237EC4">
        <w:rPr>
          <w:rFonts w:ascii="Calibri" w:hAnsi="Calibri" w:cs="Calibri"/>
          <w:b/>
        </w:rPr>
        <w:t xml:space="preserve"> </w:t>
      </w:r>
    </w:p>
    <w:p w14:paraId="11B7CD4A" w14:textId="3FB94B50" w:rsidR="00864EBA" w:rsidRPr="00D776C6" w:rsidRDefault="00000000" w:rsidP="00864EBA">
      <w:pPr>
        <w:pStyle w:val="ListParagraph"/>
        <w:numPr>
          <w:ilvl w:val="0"/>
          <w:numId w:val="25"/>
        </w:numPr>
        <w:spacing w:before="40" w:after="40" w:line="240" w:lineRule="auto"/>
        <w:jc w:val="both"/>
        <w:rPr>
          <w:rStyle w:val="Hyperlink"/>
          <w:rFonts w:ascii="Calibri" w:hAnsi="Calibri" w:cs="Calibri"/>
          <w:bCs/>
          <w:color w:val="000000"/>
          <w:u w:val="none"/>
        </w:rPr>
      </w:pPr>
      <w:hyperlink r:id="rId9" w:history="1">
        <w:r w:rsidR="00864EBA" w:rsidRPr="00534988">
          <w:rPr>
            <w:rStyle w:val="Hyperlink"/>
            <w:rFonts w:ascii="Calibri" w:hAnsi="Calibri" w:cs="Calibri"/>
            <w:bCs/>
          </w:rPr>
          <w:t>https://github.com/Query571/</w:t>
        </w:r>
      </w:hyperlink>
    </w:p>
    <w:p w14:paraId="1DA9FC59" w14:textId="77777777" w:rsidR="00D776C6" w:rsidRPr="00D776C6" w:rsidRDefault="00D776C6" w:rsidP="00D776C6">
      <w:pPr>
        <w:spacing w:before="40" w:after="40" w:line="240" w:lineRule="auto"/>
        <w:jc w:val="both"/>
        <w:rPr>
          <w:rFonts w:ascii="Calibri" w:hAnsi="Calibri" w:cs="Calibri"/>
          <w:bCs/>
        </w:rPr>
      </w:pPr>
    </w:p>
    <w:p w14:paraId="3316522A" w14:textId="0A8AA06B" w:rsidR="0073730D" w:rsidRPr="0007334B" w:rsidRDefault="00480301" w:rsidP="00AF3FEC">
      <w:pPr>
        <w:spacing w:before="40" w:after="40" w:line="240" w:lineRule="auto"/>
        <w:jc w:val="both"/>
        <w:rPr>
          <w:rFonts w:ascii="Calibri" w:hAnsi="Calibri" w:cs="Calibri"/>
          <w:b/>
        </w:rPr>
      </w:pPr>
      <w:r w:rsidRPr="0007334B">
        <w:rPr>
          <w:rFonts w:ascii="Calibri" w:hAnsi="Calibri" w:cs="Calibri"/>
          <w:b/>
        </w:rPr>
        <w:t>Educational</w:t>
      </w:r>
      <w:r w:rsidR="00D67EA6" w:rsidRPr="0007334B">
        <w:rPr>
          <w:rFonts w:ascii="Calibri" w:hAnsi="Calibri" w:cs="Calibri"/>
          <w:b/>
        </w:rPr>
        <w:t xml:space="preserve"> </w:t>
      </w:r>
      <w:r w:rsidRPr="0007334B">
        <w:rPr>
          <w:rFonts w:ascii="Calibri" w:hAnsi="Calibri" w:cs="Calibri"/>
          <w:b/>
        </w:rPr>
        <w:t>Qualification</w:t>
      </w:r>
      <w:bookmarkEnd w:id="2"/>
      <w:r w:rsidR="00AF3FEC" w:rsidRPr="0007334B">
        <w:rPr>
          <w:rFonts w:ascii="Calibri" w:hAnsi="Calibri" w:cs="Calibri"/>
          <w:b/>
        </w:rPr>
        <w:t>s:</w:t>
      </w:r>
    </w:p>
    <w:p w14:paraId="7A5AF3E4" w14:textId="4F3A001A" w:rsidR="008B7773" w:rsidRPr="00534988" w:rsidRDefault="005E13E0" w:rsidP="00534988">
      <w:pPr>
        <w:pStyle w:val="ListParagraph"/>
        <w:numPr>
          <w:ilvl w:val="0"/>
          <w:numId w:val="25"/>
        </w:numPr>
        <w:rPr>
          <w:rFonts w:ascii="Calibri" w:hAnsi="Calibri" w:cs="Calibri"/>
          <w:color w:val="auto"/>
        </w:rPr>
      </w:pPr>
      <w:r w:rsidRPr="00534988">
        <w:rPr>
          <w:rFonts w:ascii="Calibri" w:hAnsi="Calibri" w:cs="Calibri"/>
          <w:color w:val="auto"/>
        </w:rPr>
        <w:t>Bachelor</w:t>
      </w:r>
      <w:r w:rsidR="00D67EA6" w:rsidRPr="00534988">
        <w:rPr>
          <w:rFonts w:ascii="Calibri" w:hAnsi="Calibri" w:cs="Calibri"/>
          <w:color w:val="auto"/>
        </w:rPr>
        <w:t xml:space="preserve"> </w:t>
      </w:r>
      <w:r w:rsidRPr="00534988">
        <w:rPr>
          <w:rFonts w:ascii="Calibri" w:hAnsi="Calibri" w:cs="Calibri"/>
          <w:color w:val="auto"/>
        </w:rPr>
        <w:t>of</w:t>
      </w:r>
      <w:r w:rsidR="00D67EA6" w:rsidRPr="00534988">
        <w:rPr>
          <w:rFonts w:ascii="Calibri" w:hAnsi="Calibri" w:cs="Calibri"/>
          <w:color w:val="auto"/>
        </w:rPr>
        <w:t xml:space="preserve"> </w:t>
      </w:r>
      <w:r w:rsidRPr="00534988">
        <w:rPr>
          <w:rFonts w:ascii="Calibri" w:hAnsi="Calibri" w:cs="Calibri"/>
          <w:color w:val="auto"/>
        </w:rPr>
        <w:t>Engineering</w:t>
      </w:r>
      <w:r w:rsidR="00D67EA6" w:rsidRPr="00534988">
        <w:rPr>
          <w:rFonts w:ascii="Calibri" w:hAnsi="Calibri" w:cs="Calibri"/>
          <w:color w:val="auto"/>
        </w:rPr>
        <w:t xml:space="preserve"> </w:t>
      </w:r>
      <w:r w:rsidRPr="00534988">
        <w:rPr>
          <w:rFonts w:ascii="Calibri" w:hAnsi="Calibri" w:cs="Calibri"/>
          <w:color w:val="auto"/>
        </w:rPr>
        <w:t>(</w:t>
      </w:r>
      <w:r w:rsidR="00EA2A3F" w:rsidRPr="00534988">
        <w:rPr>
          <w:rFonts w:ascii="Calibri" w:hAnsi="Calibri" w:cs="Calibri"/>
          <w:color w:val="auto"/>
        </w:rPr>
        <w:t>Computer Science and Engineering</w:t>
      </w:r>
      <w:r w:rsidRPr="00534988">
        <w:rPr>
          <w:rFonts w:ascii="Calibri" w:hAnsi="Calibri" w:cs="Calibri"/>
          <w:color w:val="auto"/>
        </w:rPr>
        <w:t>),</w:t>
      </w:r>
      <w:r w:rsidR="00D67EA6" w:rsidRPr="00534988">
        <w:rPr>
          <w:rFonts w:ascii="Calibri" w:hAnsi="Calibri" w:cs="Calibri"/>
          <w:color w:val="auto"/>
        </w:rPr>
        <w:t xml:space="preserve"> </w:t>
      </w:r>
      <w:r w:rsidR="00EA2A3F" w:rsidRPr="00534988">
        <w:rPr>
          <w:rFonts w:ascii="Calibri" w:hAnsi="Calibri" w:cs="Calibri"/>
          <w:color w:val="auto"/>
        </w:rPr>
        <w:t>KSRM, Kadapa in 2019</w:t>
      </w:r>
    </w:p>
    <w:sectPr w:rsidR="008B7773" w:rsidRPr="00534988" w:rsidSect="00AF3C11">
      <w:headerReference w:type="default" r:id="rId10"/>
      <w:footerReference w:type="default" r:id="rId11"/>
      <w:pgSz w:w="12240" w:h="15840"/>
      <w:pgMar w:top="900" w:right="1440" w:bottom="5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34D91" w14:textId="77777777" w:rsidR="00104898" w:rsidRDefault="00104898">
      <w:pPr>
        <w:spacing w:after="0" w:line="240" w:lineRule="auto"/>
      </w:pPr>
      <w:r>
        <w:separator/>
      </w:r>
    </w:p>
  </w:endnote>
  <w:endnote w:type="continuationSeparator" w:id="0">
    <w:p w14:paraId="467BD39A" w14:textId="77777777" w:rsidR="00104898" w:rsidRDefault="00104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9F412" w14:textId="77777777" w:rsidR="0073730D" w:rsidRPr="00A87007" w:rsidRDefault="004C558C" w:rsidP="00D67EA6">
    <w:pPr>
      <w:pStyle w:val="Footer"/>
      <w:tabs>
        <w:tab w:val="clear" w:pos="4986"/>
        <w:tab w:val="right" w:pos="9360"/>
      </w:tabs>
      <w:spacing w:after="0" w:line="240" w:lineRule="auto"/>
      <w:rPr>
        <w:rFonts w:ascii="Calibri" w:hAnsi="Calibri" w:cs="Calibri"/>
      </w:rPr>
    </w:pPr>
    <w:r w:rsidRPr="004C558C">
      <w:rPr>
        <w:rFonts w:ascii="Calibri" w:hAnsi="Calibri"/>
      </w:rPr>
      <w:t>Raja Reddy</w:t>
    </w:r>
    <w:r w:rsidR="003A5CEA" w:rsidRPr="00A87007">
      <w:rPr>
        <w:rFonts w:ascii="Calibri" w:hAnsi="Calibri"/>
      </w:rPr>
      <w:tab/>
    </w:r>
    <w:r w:rsidR="003A5CEA" w:rsidRPr="00A87007">
      <w:rPr>
        <w:rFonts w:ascii="Calibri" w:hAnsi="Calibri"/>
      </w:rPr>
      <w:fldChar w:fldCharType="begin"/>
    </w:r>
    <w:r w:rsidR="003A5CEA" w:rsidRPr="00A87007">
      <w:rPr>
        <w:rFonts w:ascii="Calibri" w:hAnsi="Calibri"/>
      </w:rPr>
      <w:instrText xml:space="preserve"> PAGE   \* MERGEFORMAT </w:instrText>
    </w:r>
    <w:r w:rsidR="003A5CEA" w:rsidRPr="00A87007">
      <w:rPr>
        <w:rFonts w:ascii="Calibri" w:hAnsi="Calibri"/>
      </w:rPr>
      <w:fldChar w:fldCharType="separate"/>
    </w:r>
    <w:r w:rsidR="00F23441">
      <w:rPr>
        <w:rFonts w:ascii="Calibri" w:hAnsi="Calibri"/>
        <w:noProof/>
      </w:rPr>
      <w:t>2</w:t>
    </w:r>
    <w:r w:rsidR="003A5CEA" w:rsidRPr="00A87007">
      <w:rPr>
        <w:rFonts w:ascii="Calibri" w:hAnsi="Calibr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7EB15" w14:textId="77777777" w:rsidR="00104898" w:rsidRDefault="00104898">
      <w:pPr>
        <w:spacing w:after="0" w:line="240" w:lineRule="auto"/>
      </w:pPr>
      <w:r>
        <w:separator/>
      </w:r>
    </w:p>
  </w:footnote>
  <w:footnote w:type="continuationSeparator" w:id="0">
    <w:p w14:paraId="4F01FEA5" w14:textId="77777777" w:rsidR="00104898" w:rsidRDefault="00104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DE9F8" w14:textId="2633D98D" w:rsidR="003A5CEA" w:rsidRDefault="003A5CEA" w:rsidP="003A5CE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632"/>
        </w:tabs>
        <w:ind w:left="1064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632"/>
        </w:tabs>
        <w:ind w:left="1208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632"/>
        </w:tabs>
        <w:ind w:left="1352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632"/>
        </w:tabs>
        <w:ind w:left="1496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632"/>
        </w:tabs>
        <w:ind w:left="1640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632"/>
        </w:tabs>
        <w:ind w:left="1784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928"/>
        </w:tabs>
        <w:ind w:left="1928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2072"/>
        </w:tabs>
        <w:ind w:left="2072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2216"/>
        </w:tabs>
        <w:ind w:left="2216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Arial" w:hAnsi="Arial" w:cs="Arial"/>
        <w:position w:val="0"/>
        <w:sz w:val="22"/>
        <w:vertAlign w:val="baseli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firstLine="1080"/>
      </w:pPr>
      <w:rPr>
        <w:rFonts w:ascii="Arial" w:hAnsi="Arial" w:cs="Arial"/>
        <w:position w:val="0"/>
        <w:sz w:val="22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Arial" w:hAnsi="Arial" w:cs="Arial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/>
        <w:position w:val="0"/>
        <w:sz w:val="22"/>
        <w:vertAlign w:val="baseli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firstLine="3240"/>
      </w:pPr>
      <w:rPr>
        <w:rFonts w:ascii="Arial" w:hAnsi="Arial" w:cs="Arial"/>
        <w:position w:val="0"/>
        <w:sz w:val="22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Arial" w:hAnsi="Arial" w:cs="Arial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/>
        <w:position w:val="0"/>
        <w:sz w:val="22"/>
        <w:vertAlign w:val="baseli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firstLine="5400"/>
      </w:pPr>
      <w:rPr>
        <w:rFonts w:ascii="Arial" w:hAnsi="Arial" w:cs="Arial"/>
        <w:position w:val="0"/>
        <w:sz w:val="22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Arial" w:hAnsi="Arial" w:cs="Arial"/>
        <w:position w:val="0"/>
        <w:sz w:val="22"/>
        <w:vertAlign w:val="baseline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A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A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4" w15:restartNumberingAfterBreak="0">
    <w:nsid w:val="11272E04"/>
    <w:multiLevelType w:val="hybridMultilevel"/>
    <w:tmpl w:val="F7566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108D0"/>
    <w:multiLevelType w:val="hybridMultilevel"/>
    <w:tmpl w:val="725E21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732AC0"/>
    <w:multiLevelType w:val="multilevel"/>
    <w:tmpl w:val="665C69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46FC0"/>
    <w:multiLevelType w:val="hybridMultilevel"/>
    <w:tmpl w:val="B498B6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41E3D"/>
    <w:multiLevelType w:val="hybridMultilevel"/>
    <w:tmpl w:val="8910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B46"/>
    <w:multiLevelType w:val="hybridMultilevel"/>
    <w:tmpl w:val="02908E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5349D4"/>
    <w:multiLevelType w:val="hybridMultilevel"/>
    <w:tmpl w:val="3720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44CB3"/>
    <w:multiLevelType w:val="hybridMultilevel"/>
    <w:tmpl w:val="C0BEE6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D978F1"/>
    <w:multiLevelType w:val="multilevel"/>
    <w:tmpl w:val="148C84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86E1D4F"/>
    <w:multiLevelType w:val="hybridMultilevel"/>
    <w:tmpl w:val="0C3A8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F473F5"/>
    <w:multiLevelType w:val="hybridMultilevel"/>
    <w:tmpl w:val="2F90F2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CB4DC7"/>
    <w:multiLevelType w:val="hybridMultilevel"/>
    <w:tmpl w:val="3C808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81F4D"/>
    <w:multiLevelType w:val="hybridMultilevel"/>
    <w:tmpl w:val="E940DE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433AC"/>
    <w:multiLevelType w:val="multilevel"/>
    <w:tmpl w:val="53DE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8" w15:restartNumberingAfterBreak="0">
    <w:nsid w:val="58160401"/>
    <w:multiLevelType w:val="multilevel"/>
    <w:tmpl w:val="9480A01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8C95451"/>
    <w:multiLevelType w:val="hybridMultilevel"/>
    <w:tmpl w:val="D0F042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DF1CC4"/>
    <w:multiLevelType w:val="multilevel"/>
    <w:tmpl w:val="825C7104"/>
    <w:lvl w:ilvl="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/>
        <w:sz w:val="21"/>
        <w:szCs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F04CF"/>
    <w:multiLevelType w:val="hybridMultilevel"/>
    <w:tmpl w:val="714CC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703A98"/>
    <w:multiLevelType w:val="hybridMultilevel"/>
    <w:tmpl w:val="124C57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D30D48"/>
    <w:multiLevelType w:val="hybridMultilevel"/>
    <w:tmpl w:val="6D3650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560009"/>
    <w:multiLevelType w:val="multilevel"/>
    <w:tmpl w:val="F296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5" w15:restartNumberingAfterBreak="0">
    <w:nsid w:val="72351B45"/>
    <w:multiLevelType w:val="hybridMultilevel"/>
    <w:tmpl w:val="CDBC5D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330A47"/>
    <w:multiLevelType w:val="hybridMultilevel"/>
    <w:tmpl w:val="DAEE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376964">
    <w:abstractNumId w:val="0"/>
  </w:num>
  <w:num w:numId="2" w16cid:durableId="1508253358">
    <w:abstractNumId w:val="1"/>
  </w:num>
  <w:num w:numId="3" w16cid:durableId="503127052">
    <w:abstractNumId w:val="2"/>
  </w:num>
  <w:num w:numId="4" w16cid:durableId="889224972">
    <w:abstractNumId w:val="3"/>
  </w:num>
  <w:num w:numId="5" w16cid:durableId="1191144837">
    <w:abstractNumId w:val="21"/>
  </w:num>
  <w:num w:numId="6" w16cid:durableId="1534803148">
    <w:abstractNumId w:val="10"/>
  </w:num>
  <w:num w:numId="7" w16cid:durableId="424805497">
    <w:abstractNumId w:val="4"/>
  </w:num>
  <w:num w:numId="8" w16cid:durableId="912348161">
    <w:abstractNumId w:val="8"/>
  </w:num>
  <w:num w:numId="9" w16cid:durableId="2095859460">
    <w:abstractNumId w:val="26"/>
  </w:num>
  <w:num w:numId="10" w16cid:durableId="548107000">
    <w:abstractNumId w:val="25"/>
  </w:num>
  <w:num w:numId="11" w16cid:durableId="1493638352">
    <w:abstractNumId w:val="24"/>
  </w:num>
  <w:num w:numId="12" w16cid:durableId="445849645">
    <w:abstractNumId w:val="18"/>
  </w:num>
  <w:num w:numId="13" w16cid:durableId="68354477">
    <w:abstractNumId w:val="12"/>
  </w:num>
  <w:num w:numId="14" w16cid:durableId="1812020050">
    <w:abstractNumId w:val="20"/>
  </w:num>
  <w:num w:numId="15" w16cid:durableId="1964576810">
    <w:abstractNumId w:val="6"/>
  </w:num>
  <w:num w:numId="16" w16cid:durableId="1620796485">
    <w:abstractNumId w:val="13"/>
  </w:num>
  <w:num w:numId="17" w16cid:durableId="1771587351">
    <w:abstractNumId w:val="22"/>
  </w:num>
  <w:num w:numId="18" w16cid:durableId="302349126">
    <w:abstractNumId w:val="23"/>
  </w:num>
  <w:num w:numId="19" w16cid:durableId="274333871">
    <w:abstractNumId w:val="9"/>
  </w:num>
  <w:num w:numId="20" w16cid:durableId="1933589425">
    <w:abstractNumId w:val="7"/>
  </w:num>
  <w:num w:numId="21" w16cid:durableId="723287301">
    <w:abstractNumId w:val="16"/>
  </w:num>
  <w:num w:numId="22" w16cid:durableId="1807383732">
    <w:abstractNumId w:val="15"/>
  </w:num>
  <w:num w:numId="23" w16cid:durableId="1173957852">
    <w:abstractNumId w:val="11"/>
  </w:num>
  <w:num w:numId="24" w16cid:durableId="942805832">
    <w:abstractNumId w:val="14"/>
  </w:num>
  <w:num w:numId="25" w16cid:durableId="1778285360">
    <w:abstractNumId w:val="5"/>
  </w:num>
  <w:num w:numId="26" w16cid:durableId="1111630474">
    <w:abstractNumId w:val="19"/>
  </w:num>
  <w:num w:numId="27" w16cid:durableId="9207972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8C"/>
    <w:rsid w:val="00002557"/>
    <w:rsid w:val="00006B99"/>
    <w:rsid w:val="00015BF5"/>
    <w:rsid w:val="000161F8"/>
    <w:rsid w:val="00016314"/>
    <w:rsid w:val="000304F4"/>
    <w:rsid w:val="00030737"/>
    <w:rsid w:val="00035E03"/>
    <w:rsid w:val="0007334B"/>
    <w:rsid w:val="000734BD"/>
    <w:rsid w:val="00075B61"/>
    <w:rsid w:val="00076018"/>
    <w:rsid w:val="0008027F"/>
    <w:rsid w:val="00094011"/>
    <w:rsid w:val="000A0FF9"/>
    <w:rsid w:val="000D189D"/>
    <w:rsid w:val="000E45F7"/>
    <w:rsid w:val="000F1B54"/>
    <w:rsid w:val="000F24D1"/>
    <w:rsid w:val="000F3A1F"/>
    <w:rsid w:val="000F5AB3"/>
    <w:rsid w:val="000F6417"/>
    <w:rsid w:val="001033DF"/>
    <w:rsid w:val="00104898"/>
    <w:rsid w:val="00107AFE"/>
    <w:rsid w:val="00107B65"/>
    <w:rsid w:val="00116C7D"/>
    <w:rsid w:val="0011725E"/>
    <w:rsid w:val="00124AD3"/>
    <w:rsid w:val="0013051F"/>
    <w:rsid w:val="00133BDC"/>
    <w:rsid w:val="00142355"/>
    <w:rsid w:val="0018326D"/>
    <w:rsid w:val="00187F99"/>
    <w:rsid w:val="001B3036"/>
    <w:rsid w:val="001C17C9"/>
    <w:rsid w:val="001C2E7D"/>
    <w:rsid w:val="001C7838"/>
    <w:rsid w:val="001D121A"/>
    <w:rsid w:val="001D1EE9"/>
    <w:rsid w:val="001D40E9"/>
    <w:rsid w:val="001E0FD7"/>
    <w:rsid w:val="001E2336"/>
    <w:rsid w:val="00204FC9"/>
    <w:rsid w:val="002068C1"/>
    <w:rsid w:val="00212639"/>
    <w:rsid w:val="00213456"/>
    <w:rsid w:val="0021620A"/>
    <w:rsid w:val="00220E2E"/>
    <w:rsid w:val="00235F53"/>
    <w:rsid w:val="00237EC4"/>
    <w:rsid w:val="002464B0"/>
    <w:rsid w:val="00254244"/>
    <w:rsid w:val="00255756"/>
    <w:rsid w:val="00263002"/>
    <w:rsid w:val="00263E4D"/>
    <w:rsid w:val="0028622B"/>
    <w:rsid w:val="002A23FA"/>
    <w:rsid w:val="002B6AB6"/>
    <w:rsid w:val="002D13BB"/>
    <w:rsid w:val="002F2BF8"/>
    <w:rsid w:val="002F5D6C"/>
    <w:rsid w:val="0030168D"/>
    <w:rsid w:val="003144D3"/>
    <w:rsid w:val="003206F2"/>
    <w:rsid w:val="0033634F"/>
    <w:rsid w:val="00350C71"/>
    <w:rsid w:val="00356E29"/>
    <w:rsid w:val="00360D53"/>
    <w:rsid w:val="0037647D"/>
    <w:rsid w:val="003776AC"/>
    <w:rsid w:val="00383C68"/>
    <w:rsid w:val="003972E5"/>
    <w:rsid w:val="003A5CEA"/>
    <w:rsid w:val="003B5EB7"/>
    <w:rsid w:val="003C1BC7"/>
    <w:rsid w:val="003D4A63"/>
    <w:rsid w:val="003E3E4B"/>
    <w:rsid w:val="003E73B6"/>
    <w:rsid w:val="003E7E0C"/>
    <w:rsid w:val="003F161E"/>
    <w:rsid w:val="003F4B22"/>
    <w:rsid w:val="003F59CB"/>
    <w:rsid w:val="00400B4D"/>
    <w:rsid w:val="0040136A"/>
    <w:rsid w:val="0040146D"/>
    <w:rsid w:val="004025DB"/>
    <w:rsid w:val="00416C38"/>
    <w:rsid w:val="00430C65"/>
    <w:rsid w:val="00437B22"/>
    <w:rsid w:val="00440129"/>
    <w:rsid w:val="00464C7D"/>
    <w:rsid w:val="004655AA"/>
    <w:rsid w:val="00465B62"/>
    <w:rsid w:val="004701DD"/>
    <w:rsid w:val="0047039D"/>
    <w:rsid w:val="00475176"/>
    <w:rsid w:val="00477D8F"/>
    <w:rsid w:val="00480301"/>
    <w:rsid w:val="004970E7"/>
    <w:rsid w:val="004975DC"/>
    <w:rsid w:val="004A1AAF"/>
    <w:rsid w:val="004B1F89"/>
    <w:rsid w:val="004B60B2"/>
    <w:rsid w:val="004B6597"/>
    <w:rsid w:val="004B740D"/>
    <w:rsid w:val="004C2E98"/>
    <w:rsid w:val="004C558C"/>
    <w:rsid w:val="004F24F5"/>
    <w:rsid w:val="00504EEA"/>
    <w:rsid w:val="00516B43"/>
    <w:rsid w:val="0052098E"/>
    <w:rsid w:val="00533706"/>
    <w:rsid w:val="00534988"/>
    <w:rsid w:val="00536010"/>
    <w:rsid w:val="005677CE"/>
    <w:rsid w:val="005727F5"/>
    <w:rsid w:val="0057516F"/>
    <w:rsid w:val="0058028E"/>
    <w:rsid w:val="00580DA9"/>
    <w:rsid w:val="005842AB"/>
    <w:rsid w:val="0059080C"/>
    <w:rsid w:val="0059234F"/>
    <w:rsid w:val="005A0402"/>
    <w:rsid w:val="005A5123"/>
    <w:rsid w:val="005B4F42"/>
    <w:rsid w:val="005C76DE"/>
    <w:rsid w:val="005D1548"/>
    <w:rsid w:val="005D503A"/>
    <w:rsid w:val="005E0986"/>
    <w:rsid w:val="005E12DD"/>
    <w:rsid w:val="005E13E0"/>
    <w:rsid w:val="005E173A"/>
    <w:rsid w:val="005E196E"/>
    <w:rsid w:val="005E5174"/>
    <w:rsid w:val="00602694"/>
    <w:rsid w:val="00610515"/>
    <w:rsid w:val="00615A34"/>
    <w:rsid w:val="00620100"/>
    <w:rsid w:val="00620FA1"/>
    <w:rsid w:val="006262EB"/>
    <w:rsid w:val="00634996"/>
    <w:rsid w:val="00634A17"/>
    <w:rsid w:val="006456D2"/>
    <w:rsid w:val="0064685C"/>
    <w:rsid w:val="00655B5A"/>
    <w:rsid w:val="00664D50"/>
    <w:rsid w:val="00680271"/>
    <w:rsid w:val="0068094F"/>
    <w:rsid w:val="00680DF2"/>
    <w:rsid w:val="00681B54"/>
    <w:rsid w:val="0068210A"/>
    <w:rsid w:val="00684D4C"/>
    <w:rsid w:val="00691D52"/>
    <w:rsid w:val="00692174"/>
    <w:rsid w:val="006C4C51"/>
    <w:rsid w:val="006D03AE"/>
    <w:rsid w:val="006D3ADC"/>
    <w:rsid w:val="006D55FB"/>
    <w:rsid w:val="006E2AB6"/>
    <w:rsid w:val="006E3691"/>
    <w:rsid w:val="00713836"/>
    <w:rsid w:val="00722EC4"/>
    <w:rsid w:val="0073730D"/>
    <w:rsid w:val="00746903"/>
    <w:rsid w:val="007614F2"/>
    <w:rsid w:val="00763833"/>
    <w:rsid w:val="0077651E"/>
    <w:rsid w:val="00787FB2"/>
    <w:rsid w:val="00792803"/>
    <w:rsid w:val="00793250"/>
    <w:rsid w:val="00794CF8"/>
    <w:rsid w:val="007A1800"/>
    <w:rsid w:val="007A1BB4"/>
    <w:rsid w:val="007A31C0"/>
    <w:rsid w:val="007A4EE7"/>
    <w:rsid w:val="007A55AE"/>
    <w:rsid w:val="007B1381"/>
    <w:rsid w:val="007B2BEA"/>
    <w:rsid w:val="007C10BD"/>
    <w:rsid w:val="007D0EFE"/>
    <w:rsid w:val="007D33B3"/>
    <w:rsid w:val="007E0F8F"/>
    <w:rsid w:val="007E76C6"/>
    <w:rsid w:val="007F5FF2"/>
    <w:rsid w:val="0080448D"/>
    <w:rsid w:val="0081022A"/>
    <w:rsid w:val="00810EEA"/>
    <w:rsid w:val="008153A5"/>
    <w:rsid w:val="008342CC"/>
    <w:rsid w:val="008507C9"/>
    <w:rsid w:val="00850BED"/>
    <w:rsid w:val="00864EBA"/>
    <w:rsid w:val="00865FB9"/>
    <w:rsid w:val="0087357C"/>
    <w:rsid w:val="00873817"/>
    <w:rsid w:val="00890F17"/>
    <w:rsid w:val="00895535"/>
    <w:rsid w:val="008A1827"/>
    <w:rsid w:val="008A477B"/>
    <w:rsid w:val="008A727D"/>
    <w:rsid w:val="008B7773"/>
    <w:rsid w:val="008C07A8"/>
    <w:rsid w:val="008C0FE3"/>
    <w:rsid w:val="008D16CD"/>
    <w:rsid w:val="008D3F46"/>
    <w:rsid w:val="008E2958"/>
    <w:rsid w:val="008E3FD7"/>
    <w:rsid w:val="008F5E1C"/>
    <w:rsid w:val="008F65B0"/>
    <w:rsid w:val="00901F84"/>
    <w:rsid w:val="00905DFA"/>
    <w:rsid w:val="00912A33"/>
    <w:rsid w:val="0092319B"/>
    <w:rsid w:val="00932EA3"/>
    <w:rsid w:val="009377B8"/>
    <w:rsid w:val="00943116"/>
    <w:rsid w:val="00953968"/>
    <w:rsid w:val="009544DE"/>
    <w:rsid w:val="00977970"/>
    <w:rsid w:val="0098079A"/>
    <w:rsid w:val="00993749"/>
    <w:rsid w:val="00994FD5"/>
    <w:rsid w:val="009A18A1"/>
    <w:rsid w:val="009B1DCE"/>
    <w:rsid w:val="009C319E"/>
    <w:rsid w:val="009D1649"/>
    <w:rsid w:val="00A10C9E"/>
    <w:rsid w:val="00A21603"/>
    <w:rsid w:val="00A33D50"/>
    <w:rsid w:val="00A37BCF"/>
    <w:rsid w:val="00A45CC8"/>
    <w:rsid w:val="00A72040"/>
    <w:rsid w:val="00A80860"/>
    <w:rsid w:val="00A87007"/>
    <w:rsid w:val="00AA05A6"/>
    <w:rsid w:val="00AA1ED0"/>
    <w:rsid w:val="00AB1479"/>
    <w:rsid w:val="00AB3979"/>
    <w:rsid w:val="00AC1BEB"/>
    <w:rsid w:val="00AC3DB6"/>
    <w:rsid w:val="00AD6C38"/>
    <w:rsid w:val="00AE3CA7"/>
    <w:rsid w:val="00AF305B"/>
    <w:rsid w:val="00AF30BC"/>
    <w:rsid w:val="00AF3C11"/>
    <w:rsid w:val="00AF3FEC"/>
    <w:rsid w:val="00B0407B"/>
    <w:rsid w:val="00B063CD"/>
    <w:rsid w:val="00B15938"/>
    <w:rsid w:val="00B15F92"/>
    <w:rsid w:val="00B350A9"/>
    <w:rsid w:val="00B4668C"/>
    <w:rsid w:val="00B47B45"/>
    <w:rsid w:val="00B51B7F"/>
    <w:rsid w:val="00B5400B"/>
    <w:rsid w:val="00B56FB1"/>
    <w:rsid w:val="00B57CDF"/>
    <w:rsid w:val="00B80ABD"/>
    <w:rsid w:val="00B92837"/>
    <w:rsid w:val="00BB1BDF"/>
    <w:rsid w:val="00BB5C03"/>
    <w:rsid w:val="00BC08EF"/>
    <w:rsid w:val="00BC0D62"/>
    <w:rsid w:val="00BC0F2C"/>
    <w:rsid w:val="00BC166C"/>
    <w:rsid w:val="00BC4C8D"/>
    <w:rsid w:val="00BD45A8"/>
    <w:rsid w:val="00BD4E16"/>
    <w:rsid w:val="00BE00DD"/>
    <w:rsid w:val="00BF77E6"/>
    <w:rsid w:val="00C16427"/>
    <w:rsid w:val="00C314F0"/>
    <w:rsid w:val="00C40F34"/>
    <w:rsid w:val="00C42720"/>
    <w:rsid w:val="00C441FF"/>
    <w:rsid w:val="00C56F2D"/>
    <w:rsid w:val="00C625A9"/>
    <w:rsid w:val="00C73667"/>
    <w:rsid w:val="00C740F7"/>
    <w:rsid w:val="00C81DDC"/>
    <w:rsid w:val="00C82BBA"/>
    <w:rsid w:val="00C92C91"/>
    <w:rsid w:val="00C94F33"/>
    <w:rsid w:val="00CA28E5"/>
    <w:rsid w:val="00CB0CFD"/>
    <w:rsid w:val="00CB794C"/>
    <w:rsid w:val="00CC552E"/>
    <w:rsid w:val="00CC7815"/>
    <w:rsid w:val="00CD0C85"/>
    <w:rsid w:val="00CE2050"/>
    <w:rsid w:val="00CF0E8E"/>
    <w:rsid w:val="00CF3C1D"/>
    <w:rsid w:val="00D0444D"/>
    <w:rsid w:val="00D13E51"/>
    <w:rsid w:val="00D30CD9"/>
    <w:rsid w:val="00D359F4"/>
    <w:rsid w:val="00D40FC5"/>
    <w:rsid w:val="00D41353"/>
    <w:rsid w:val="00D46004"/>
    <w:rsid w:val="00D519FA"/>
    <w:rsid w:val="00D547D5"/>
    <w:rsid w:val="00D64344"/>
    <w:rsid w:val="00D67EA6"/>
    <w:rsid w:val="00D71225"/>
    <w:rsid w:val="00D734F6"/>
    <w:rsid w:val="00D7745D"/>
    <w:rsid w:val="00D776C6"/>
    <w:rsid w:val="00D77A5F"/>
    <w:rsid w:val="00D842F8"/>
    <w:rsid w:val="00D8495A"/>
    <w:rsid w:val="00D972C7"/>
    <w:rsid w:val="00DA25FC"/>
    <w:rsid w:val="00DC117B"/>
    <w:rsid w:val="00DC1CE7"/>
    <w:rsid w:val="00DD2E93"/>
    <w:rsid w:val="00DE5CAF"/>
    <w:rsid w:val="00DF72BF"/>
    <w:rsid w:val="00E1183C"/>
    <w:rsid w:val="00E12976"/>
    <w:rsid w:val="00E230F5"/>
    <w:rsid w:val="00E2535A"/>
    <w:rsid w:val="00E37E8A"/>
    <w:rsid w:val="00E47140"/>
    <w:rsid w:val="00E53A08"/>
    <w:rsid w:val="00E57765"/>
    <w:rsid w:val="00E578A3"/>
    <w:rsid w:val="00E60457"/>
    <w:rsid w:val="00E73406"/>
    <w:rsid w:val="00EA2A3F"/>
    <w:rsid w:val="00EA2ED8"/>
    <w:rsid w:val="00EA6CAE"/>
    <w:rsid w:val="00EB0479"/>
    <w:rsid w:val="00EB1051"/>
    <w:rsid w:val="00EC57AA"/>
    <w:rsid w:val="00EE1820"/>
    <w:rsid w:val="00EF6707"/>
    <w:rsid w:val="00F02F41"/>
    <w:rsid w:val="00F04EA9"/>
    <w:rsid w:val="00F1191C"/>
    <w:rsid w:val="00F22E3C"/>
    <w:rsid w:val="00F23441"/>
    <w:rsid w:val="00F328EE"/>
    <w:rsid w:val="00F34376"/>
    <w:rsid w:val="00F34A9E"/>
    <w:rsid w:val="00F40480"/>
    <w:rsid w:val="00F44B14"/>
    <w:rsid w:val="00F64CD4"/>
    <w:rsid w:val="00F66597"/>
    <w:rsid w:val="00F6727C"/>
    <w:rsid w:val="00F72572"/>
    <w:rsid w:val="00F74DD7"/>
    <w:rsid w:val="00F83848"/>
    <w:rsid w:val="00F83F4E"/>
    <w:rsid w:val="00F962AA"/>
    <w:rsid w:val="00FA0921"/>
    <w:rsid w:val="00FA1A95"/>
    <w:rsid w:val="00FA5444"/>
    <w:rsid w:val="00FC50C9"/>
    <w:rsid w:val="00FE4076"/>
    <w:rsid w:val="00FF1441"/>
    <w:rsid w:val="00FF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43B8743"/>
  <w15:chartTrackingRefBased/>
  <w15:docId w15:val="{CAD9C4F1-08FC-42E3-B1E6-E82D5F3E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after="200" w:line="276" w:lineRule="auto"/>
    </w:pPr>
    <w:rPr>
      <w:color w:val="000000"/>
      <w:sz w:val="22"/>
      <w:szCs w:val="22"/>
      <w:lang w:eastAsia="ar-SA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00" w:after="60" w:line="100" w:lineRule="atLeast"/>
      <w:outlineLvl w:val="0"/>
    </w:pPr>
    <w:rPr>
      <w:rFonts w:ascii="Trebuchet MS" w:eastAsia="Trebuchet MS" w:hAnsi="Trebuchet MS" w:cs="Trebuchet MS"/>
      <w:b/>
      <w:sz w:val="32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00" w:after="60" w:line="100" w:lineRule="atLeast"/>
      <w:outlineLvl w:val="1"/>
    </w:pPr>
    <w:rPr>
      <w:rFonts w:ascii="Trebuchet MS" w:eastAsia="Trebuchet MS" w:hAnsi="Trebuchet MS" w:cs="Trebuchet MS"/>
      <w:b/>
      <w:i/>
      <w:sz w:val="26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60" w:after="60" w:line="100" w:lineRule="atLeast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before="160" w:after="60" w:line="100" w:lineRule="atLeast"/>
      <w:outlineLvl w:val="3"/>
    </w:pPr>
    <w:rPr>
      <w:rFonts w:ascii="Trebuchet MS" w:eastAsia="Trebuchet MS" w:hAnsi="Trebuchet MS" w:cs="Trebuchet MS"/>
      <w:b/>
      <w:color w:val="666666"/>
      <w:u w:val="single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spacing w:before="160" w:after="60" w:line="100" w:lineRule="atLeast"/>
      <w:outlineLvl w:val="4"/>
    </w:pPr>
    <w:rPr>
      <w:rFonts w:ascii="Trebuchet MS" w:eastAsia="Trebuchet MS" w:hAnsi="Trebuchet MS" w:cs="Trebuchet MS"/>
      <w:b/>
      <w:i/>
      <w:color w:val="666666"/>
    </w:r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spacing w:before="160" w:after="60" w:line="100" w:lineRule="atLeast"/>
      <w:outlineLvl w:val="5"/>
    </w:pPr>
    <w:rPr>
      <w:rFonts w:ascii="Trebuchet MS" w:eastAsia="Trebuchet MS" w:hAnsi="Trebuchet MS" w:cs="Trebuchet MS"/>
      <w:b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Arial"/>
      <w:position w:val="0"/>
      <w:sz w:val="22"/>
      <w:vertAlign w:val="baseline"/>
    </w:rPr>
  </w:style>
  <w:style w:type="character" w:customStyle="1" w:styleId="WW8Num3z0">
    <w:name w:val="WW8Num3z0"/>
    <w:rPr>
      <w:rFonts w:ascii="Symbol" w:hAnsi="Symbol" w:cs="Symbol"/>
      <w:color w:val="00000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  <w:sz w:val="20"/>
    </w:rPr>
  </w:style>
  <w:style w:type="character" w:customStyle="1" w:styleId="WW8Num4z2">
    <w:name w:val="WW8Num4z2"/>
    <w:rPr>
      <w:rFonts w:ascii="Wingdings" w:hAnsi="Wingdings" w:cs="Wingdings"/>
      <w:sz w:val="20"/>
    </w:rPr>
  </w:style>
  <w:style w:type="character" w:customStyle="1" w:styleId="apple-converted-space">
    <w:name w:val="apple-converted-space"/>
  </w:style>
  <w:style w:type="character" w:customStyle="1" w:styleId="ListLabel1">
    <w:name w:val="ListLabel 1"/>
    <w:rPr>
      <w:rFonts w:eastAsia="Arial" w:cs="Arial"/>
      <w:position w:val="0"/>
      <w:sz w:val="22"/>
      <w:vertAlign w:val="baseli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keepNext/>
      <w:keepLines/>
      <w:spacing w:before="480" w:after="120"/>
    </w:pPr>
    <w:rPr>
      <w:b/>
      <w:bCs/>
      <w:sz w:val="72"/>
      <w:szCs w:val="36"/>
    </w:rPr>
  </w:style>
  <w:style w:type="paragraph" w:styleId="Subtitle">
    <w:name w:val="Subtitle"/>
    <w:basedOn w:val="Normal"/>
    <w:next w:val="BodyText"/>
    <w:qFormat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28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uiPriority w:val="99"/>
    <w:pPr>
      <w:widowControl/>
      <w:spacing w:before="100" w:after="100" w:line="100" w:lineRule="atLeast"/>
    </w:pPr>
    <w:rPr>
      <w:color w:val="00000A"/>
      <w:sz w:val="24"/>
      <w:szCs w:val="24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MPANYANDDATES">
    <w:name w:val="COMPANY AND DATES"/>
    <w:rsid w:val="000F1B54"/>
    <w:pPr>
      <w:tabs>
        <w:tab w:val="right" w:pos="8640"/>
      </w:tabs>
    </w:pPr>
    <w:rPr>
      <w:b/>
      <w:noProof/>
      <w:sz w:val="22"/>
    </w:rPr>
  </w:style>
  <w:style w:type="character" w:customStyle="1" w:styleId="Book">
    <w:name w:val="Book"/>
    <w:rsid w:val="00BC0F2C"/>
    <w:rPr>
      <w:rFonts w:ascii="Book Antiqua" w:hAnsi="Book Antiqua"/>
      <w:position w:val="0"/>
      <w:sz w:val="20"/>
      <w:vertAlign w:val="baseline"/>
      <w:lang w:val="en-GB"/>
    </w:rPr>
  </w:style>
  <w:style w:type="character" w:customStyle="1" w:styleId="FooterChar">
    <w:name w:val="Footer Char"/>
    <w:link w:val="Footer"/>
    <w:uiPriority w:val="99"/>
    <w:rsid w:val="003A5CEA"/>
    <w:rPr>
      <w:color w:val="000000"/>
      <w:sz w:val="22"/>
      <w:szCs w:val="22"/>
      <w:lang w:eastAsia="ar-SA"/>
    </w:rPr>
  </w:style>
  <w:style w:type="character" w:styleId="Hyperlink">
    <w:name w:val="Hyperlink"/>
    <w:uiPriority w:val="99"/>
    <w:unhideWhenUsed/>
    <w:rsid w:val="00BC0D6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C0D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ajakumarreddy2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Query571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gh_sanj\Desktop\Emp%20ID_First%20Name_Last%20Name_Ver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2E3D2-07C5-4205-9CBD-98662D375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 ID_First Name_Last Name_Ver1</Template>
  <TotalTime>548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Resume.docx.docx</vt:lpstr>
    </vt:vector>
  </TitlesOfParts>
  <Company/>
  <LinksUpToDate>false</LinksUpToDate>
  <CharactersWithSpaces>4957</CharactersWithSpaces>
  <SharedDoc>false</SharedDoc>
  <HLinks>
    <vt:vector size="6" baseType="variant">
      <vt:variant>
        <vt:i4>3932249</vt:i4>
      </vt:variant>
      <vt:variant>
        <vt:i4>0</vt:i4>
      </vt:variant>
      <vt:variant>
        <vt:i4>0</vt:i4>
      </vt:variant>
      <vt:variant>
        <vt:i4>5</vt:i4>
      </vt:variant>
      <vt:variant>
        <vt:lpwstr>mailto:raja.reddy@xoriant.com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Resume.docx.docx</dc:title>
  <dc:subject/>
  <dc:creator>Raja Reddy</dc:creator>
  <cp:keywords>SS</cp:keywords>
  <cp:lastModifiedBy>Raja Reddy</cp:lastModifiedBy>
  <cp:revision>63</cp:revision>
  <cp:lastPrinted>2017-12-08T10:51:00Z</cp:lastPrinted>
  <dcterms:created xsi:type="dcterms:W3CDTF">2023-03-17T11:01:00Z</dcterms:created>
  <dcterms:modified xsi:type="dcterms:W3CDTF">2023-08-16T04:12:00Z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fa306181da63e6b04906224fe2266bd816fe71a8c7df56afc5b4917e2f726ebc</vt:lpwstr>
  </property>
</Properties>
</file>